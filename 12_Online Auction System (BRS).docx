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62A3" w14:textId="0CD2083E" w:rsidR="00005CE4" w:rsidRDefault="00005CE4">
      <w:pPr>
        <w:jc w:val="center"/>
      </w:pPr>
    </w:p>
    <w:p w14:paraId="1546DD29" w14:textId="77777777" w:rsidR="00005CE4" w:rsidRPr="000E6E7C" w:rsidRDefault="00005CE4">
      <w:pPr>
        <w:jc w:val="center"/>
        <w:rPr>
          <w:rFonts w:ascii="Segoe UI" w:hAnsi="Segoe UI" w:cs="Segoe UI"/>
          <w:sz w:val="28"/>
          <w:szCs w:val="28"/>
        </w:rPr>
      </w:pPr>
    </w:p>
    <w:p w14:paraId="5A9F2E7B" w14:textId="77777777" w:rsidR="00005CE4" w:rsidRDefault="00005CE4">
      <w:pPr>
        <w:jc w:val="center"/>
      </w:pPr>
    </w:p>
    <w:p w14:paraId="27C7148E" w14:textId="77777777" w:rsidR="00005CE4" w:rsidRDefault="00005CE4">
      <w:pPr>
        <w:jc w:val="center"/>
      </w:pPr>
    </w:p>
    <w:p w14:paraId="1B6C4655" w14:textId="79790078" w:rsidR="00005CE4" w:rsidRDefault="003A12A1">
      <w:pPr>
        <w:autoSpaceDE w:val="0"/>
        <w:spacing w:before="100" w:after="100"/>
        <w:jc w:val="center"/>
        <w:rPr>
          <w:rFonts w:ascii="Arial" w:hAnsi="Arial"/>
          <w:b/>
          <w:bCs/>
          <w:sz w:val="52"/>
          <w:szCs w:val="52"/>
        </w:rPr>
      </w:pPr>
      <w:r>
        <w:rPr>
          <w:rFonts w:ascii="Arial" w:hAnsi="Arial"/>
          <w:b/>
          <w:bCs/>
          <w:sz w:val="52"/>
          <w:szCs w:val="52"/>
        </w:rPr>
        <w:t>Online Auction System</w:t>
      </w:r>
    </w:p>
    <w:p w14:paraId="23D2EDF1" w14:textId="77777777" w:rsidR="000E6E7C" w:rsidRDefault="000E6E7C">
      <w:pPr>
        <w:autoSpaceDE w:val="0"/>
        <w:spacing w:before="100" w:after="100"/>
        <w:jc w:val="center"/>
        <w:rPr>
          <w:rFonts w:ascii="Arial" w:hAnsi="Arial"/>
          <w:b/>
          <w:bCs/>
          <w:sz w:val="52"/>
          <w:szCs w:val="52"/>
        </w:rPr>
      </w:pPr>
    </w:p>
    <w:p w14:paraId="6DFEFFD4"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6AA95A94" w14:textId="77777777" w:rsidR="00005CE4" w:rsidRPr="000E6E7C" w:rsidRDefault="00005CE4">
      <w:pPr>
        <w:autoSpaceDE w:val="0"/>
        <w:spacing w:before="100" w:after="100"/>
        <w:jc w:val="center"/>
        <w:rPr>
          <w:rFonts w:ascii="Segoe UI" w:hAnsi="Segoe UI" w:cs="Segoe UI"/>
          <w:b/>
          <w:bCs/>
          <w:sz w:val="28"/>
          <w:szCs w:val="28"/>
        </w:rPr>
      </w:pPr>
    </w:p>
    <w:p w14:paraId="7E04D5A0"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t>Table of Contents</w:t>
      </w:r>
    </w:p>
    <w:p w14:paraId="1A84509D" w14:textId="77777777" w:rsidR="00005CE4" w:rsidRDefault="00005CE4">
      <w:pPr>
        <w:pStyle w:val="TOC1"/>
      </w:pPr>
      <w:r>
        <w:fldChar w:fldCharType="begin"/>
      </w:r>
      <w:r>
        <w:instrText xml:space="preserve"> TOC \f \o "1-9" \o "1-9" </w:instrText>
      </w:r>
      <w:r>
        <w:fldChar w:fldCharType="separate"/>
      </w:r>
      <w:r>
        <w:t>1. Introduction</w:t>
      </w:r>
      <w:r>
        <w:tab/>
        <w:t>3</w:t>
      </w:r>
    </w:p>
    <w:p w14:paraId="611569AE" w14:textId="77777777" w:rsidR="00005CE4" w:rsidRDefault="00005CE4">
      <w:pPr>
        <w:pStyle w:val="TOC1"/>
      </w:pPr>
      <w:r>
        <w:t>2. Business Requirements Overview</w:t>
      </w:r>
      <w:r>
        <w:tab/>
        <w:t>4</w:t>
      </w:r>
    </w:p>
    <w:p w14:paraId="0D841F77" w14:textId="77777777" w:rsidR="00005CE4" w:rsidRDefault="00005CE4">
      <w:pPr>
        <w:pStyle w:val="TOC1"/>
      </w:pPr>
      <w:r>
        <w:t>3. Functional Requirements Overview</w:t>
      </w:r>
      <w:r>
        <w:tab/>
        <w:t>4</w:t>
      </w:r>
    </w:p>
    <w:p w14:paraId="20B7D73F"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47C95C82" w14:textId="77777777" w:rsidR="00005CE4" w:rsidRDefault="00005CE4">
      <w:pPr>
        <w:autoSpaceDE w:val="0"/>
        <w:spacing w:before="100" w:after="100"/>
        <w:rPr>
          <w:rFonts w:ascii="Segoe UI" w:hAnsi="Segoe UI"/>
          <w:b/>
          <w:bCs/>
          <w:sz w:val="28"/>
          <w:szCs w:val="28"/>
        </w:rPr>
      </w:pPr>
    </w:p>
    <w:p w14:paraId="12EED227" w14:textId="77777777" w:rsidR="00005CE4" w:rsidRDefault="00005CE4">
      <w:pPr>
        <w:pStyle w:val="Heading1"/>
        <w:pageBreakBefore/>
      </w:pPr>
      <w:r>
        <w:t>1. Introduction</w:t>
      </w:r>
    </w:p>
    <w:p w14:paraId="6F00DD5C" w14:textId="77777777" w:rsidR="00005CE4" w:rsidRDefault="00005CE4">
      <w:pPr>
        <w:pStyle w:val="Heading"/>
        <w:numPr>
          <w:ilvl w:val="1"/>
          <w:numId w:val="4"/>
        </w:numPr>
        <w:ind w:left="930"/>
      </w:pPr>
      <w:r>
        <w:t>Document Purpose</w:t>
      </w:r>
    </w:p>
    <w:p w14:paraId="0F38FF4C" w14:textId="225DF142"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5D5F74">
        <w:rPr>
          <w:rFonts w:ascii="Segoe UI" w:hAnsi="Segoe UI"/>
          <w:sz w:val="22"/>
          <w:szCs w:val="22"/>
        </w:rPr>
        <w:t>Online Auction</w:t>
      </w:r>
      <w:r>
        <w:rPr>
          <w:rFonts w:ascii="Segoe UI" w:hAnsi="Segoe UI"/>
          <w:sz w:val="22"/>
          <w:szCs w:val="22"/>
        </w:rPr>
        <w:t xml:space="preserve"> System. The scope of this document is to define the functional and non functional requirements, business rules and other constraints requirements.</w:t>
      </w:r>
    </w:p>
    <w:p w14:paraId="18A6B73E" w14:textId="77777777" w:rsidR="00005CE4" w:rsidRDefault="00005CE4">
      <w:pPr>
        <w:pStyle w:val="BodyText"/>
        <w:ind w:left="930" w:hanging="360"/>
        <w:rPr>
          <w:rFonts w:ascii="Trebuchet MS" w:hAnsi="Trebuchet MS"/>
          <w:sz w:val="21"/>
        </w:rPr>
      </w:pPr>
    </w:p>
    <w:p w14:paraId="4ED07494" w14:textId="77777777" w:rsidR="00B34969" w:rsidRPr="00B34969" w:rsidRDefault="00005CE4" w:rsidP="00B34969">
      <w:pPr>
        <w:pStyle w:val="Heading"/>
        <w:numPr>
          <w:ilvl w:val="1"/>
          <w:numId w:val="4"/>
        </w:numPr>
        <w:ind w:left="990"/>
      </w:pPr>
      <w:r>
        <w:t xml:space="preserve"> Project Background</w:t>
      </w:r>
    </w:p>
    <w:p w14:paraId="7D9E2652" w14:textId="7EC0E551" w:rsidR="00005CE4" w:rsidRDefault="00B34969" w:rsidP="00582F6E">
      <w:pPr>
        <w:widowControl/>
        <w:suppressAutoHyphens w:val="0"/>
        <w:autoSpaceDE w:val="0"/>
        <w:autoSpaceDN w:val="0"/>
        <w:adjustRightInd w:val="0"/>
        <w:ind w:firstLine="709"/>
        <w:jc w:val="both"/>
        <w:rPr>
          <w:rFonts w:ascii="Segoe UI" w:hAnsi="Segoe UI"/>
          <w:sz w:val="22"/>
          <w:szCs w:val="22"/>
        </w:rPr>
      </w:pPr>
      <w:r w:rsidRPr="00B34969">
        <w:rPr>
          <w:rFonts w:ascii="Segoe UI" w:hAnsi="Segoe UI"/>
          <w:sz w:val="22"/>
          <w:szCs w:val="22"/>
        </w:rPr>
        <w:t xml:space="preserve">There is no computerized system </w:t>
      </w:r>
      <w:r w:rsidR="001B7612">
        <w:rPr>
          <w:rFonts w:ascii="Segoe UI" w:hAnsi="Segoe UI"/>
          <w:sz w:val="22"/>
          <w:szCs w:val="22"/>
        </w:rPr>
        <w:t xml:space="preserve">for </w:t>
      </w:r>
      <w:r w:rsidR="006C2156">
        <w:rPr>
          <w:rFonts w:ascii="Segoe UI" w:hAnsi="Segoe UI"/>
          <w:sz w:val="22"/>
          <w:szCs w:val="22"/>
        </w:rPr>
        <w:t>auctioning</w:t>
      </w:r>
      <w:r w:rsidR="001B7612">
        <w:rPr>
          <w:rFonts w:ascii="Segoe UI" w:hAnsi="Segoe UI"/>
          <w:sz w:val="22"/>
          <w:szCs w:val="22"/>
        </w:rPr>
        <w:t xml:space="preserve"> valuable products</w:t>
      </w:r>
      <w:r w:rsidRPr="00B34969">
        <w:rPr>
          <w:rFonts w:ascii="Segoe UI" w:hAnsi="Segoe UI"/>
          <w:sz w:val="22"/>
          <w:szCs w:val="22"/>
        </w:rPr>
        <w:t xml:space="preserve">. Currently, the </w:t>
      </w:r>
      <w:r w:rsidR="006C2156">
        <w:rPr>
          <w:rFonts w:ascii="Segoe UI" w:hAnsi="Segoe UI"/>
          <w:sz w:val="22"/>
          <w:szCs w:val="22"/>
        </w:rPr>
        <w:t>seller goes to nearest auctioning house or sell the product directly without auctioning</w:t>
      </w:r>
      <w:r w:rsidR="00582F6E">
        <w:rPr>
          <w:rFonts w:ascii="Segoe UI" w:hAnsi="Segoe UI"/>
          <w:sz w:val="22"/>
          <w:szCs w:val="22"/>
        </w:rPr>
        <w:t xml:space="preserve"> online or offline</w:t>
      </w:r>
      <w:r w:rsidRPr="00B34969">
        <w:rPr>
          <w:rFonts w:ascii="Segoe UI" w:hAnsi="Segoe UI"/>
          <w:sz w:val="22"/>
          <w:szCs w:val="22"/>
        </w:rPr>
        <w:t xml:space="preserve">, </w:t>
      </w:r>
      <w:r w:rsidR="00582F6E">
        <w:rPr>
          <w:rFonts w:ascii="Segoe UI" w:hAnsi="Segoe UI"/>
          <w:sz w:val="22"/>
          <w:szCs w:val="22"/>
        </w:rPr>
        <w:t>in both online and offline selling of product there are chances of bargaining for price by buyer.</w:t>
      </w:r>
      <w:r w:rsidR="002B4CAE">
        <w:rPr>
          <w:rFonts w:ascii="Segoe UI" w:hAnsi="Segoe UI"/>
          <w:sz w:val="22"/>
          <w:szCs w:val="22"/>
        </w:rPr>
        <w:t xml:space="preserve"> </w:t>
      </w:r>
      <w:r w:rsidR="00582F6E">
        <w:rPr>
          <w:rFonts w:ascii="Segoe UI" w:hAnsi="Segoe UI"/>
          <w:sz w:val="22"/>
          <w:szCs w:val="22"/>
        </w:rPr>
        <w:t>There are chances of frauds in case of selling valuable products online for both buyer and seller.</w:t>
      </w:r>
      <w:r w:rsidRPr="00B34969">
        <w:rPr>
          <w:rFonts w:ascii="Segoe UI" w:hAnsi="Segoe UI"/>
          <w:sz w:val="22"/>
          <w:szCs w:val="22"/>
        </w:rPr>
        <w:t xml:space="preserve"> </w:t>
      </w:r>
      <w:r w:rsidR="00582F6E">
        <w:rPr>
          <w:rFonts w:ascii="Segoe UI" w:hAnsi="Segoe UI"/>
          <w:sz w:val="22"/>
          <w:szCs w:val="22"/>
        </w:rPr>
        <w:t xml:space="preserve">Seller can only fix a price for selling and in some </w:t>
      </w:r>
      <w:r w:rsidR="002B4CAE">
        <w:rPr>
          <w:rFonts w:ascii="Segoe UI" w:hAnsi="Segoe UI"/>
          <w:sz w:val="22"/>
          <w:szCs w:val="22"/>
        </w:rPr>
        <w:t>cases,</w:t>
      </w:r>
      <w:r w:rsidR="00582F6E">
        <w:rPr>
          <w:rFonts w:ascii="Segoe UI" w:hAnsi="Segoe UI"/>
          <w:sz w:val="22"/>
          <w:szCs w:val="22"/>
        </w:rPr>
        <w:t xml:space="preserve"> buyers tends to bargain for the product.</w:t>
      </w:r>
      <w:r w:rsidR="002D440F">
        <w:rPr>
          <w:rFonts w:ascii="Segoe UI" w:hAnsi="Segoe UI"/>
          <w:sz w:val="22"/>
          <w:szCs w:val="22"/>
        </w:rPr>
        <w:t xml:space="preserve"> There is no way for buyer to check where the product is genuine or stolen.</w:t>
      </w:r>
      <w:r w:rsidRPr="00B34969">
        <w:rPr>
          <w:rFonts w:ascii="Segoe UI" w:hAnsi="Segoe UI"/>
          <w:sz w:val="22"/>
          <w:szCs w:val="22"/>
        </w:rPr>
        <w:t xml:space="preserve"> </w:t>
      </w:r>
      <w:r w:rsidR="002F6DC4">
        <w:rPr>
          <w:rFonts w:ascii="Segoe UI" w:hAnsi="Segoe UI"/>
          <w:sz w:val="22"/>
          <w:szCs w:val="22"/>
        </w:rPr>
        <w:t xml:space="preserve">No facility is present for both buyers and sellers to detect chances of fraud during buying or selling. </w:t>
      </w:r>
    </w:p>
    <w:p w14:paraId="37311CA3" w14:textId="77777777" w:rsidR="00844676" w:rsidRDefault="00844676" w:rsidP="00B34969">
      <w:pPr>
        <w:widowControl/>
        <w:suppressAutoHyphens w:val="0"/>
        <w:autoSpaceDE w:val="0"/>
        <w:autoSpaceDN w:val="0"/>
        <w:adjustRightInd w:val="0"/>
        <w:jc w:val="both"/>
        <w:rPr>
          <w:rFonts w:ascii="Segoe UI" w:hAnsi="Segoe UI"/>
          <w:sz w:val="22"/>
          <w:szCs w:val="22"/>
        </w:rPr>
      </w:pPr>
    </w:p>
    <w:p w14:paraId="72247500" w14:textId="77777777" w:rsidR="00005CE4" w:rsidRDefault="00005CE4">
      <w:pPr>
        <w:pStyle w:val="Heading"/>
        <w:numPr>
          <w:ilvl w:val="1"/>
          <w:numId w:val="4"/>
        </w:numPr>
        <w:ind w:left="990"/>
      </w:pPr>
      <w:r>
        <w:t>Goals of the project</w:t>
      </w:r>
      <w:r w:rsidR="00422894">
        <w:t xml:space="preserve"> </w:t>
      </w:r>
    </w:p>
    <w:p w14:paraId="2DFCFA06" w14:textId="1D79CB6B" w:rsidR="006A37C1" w:rsidRPr="006A37C1" w:rsidRDefault="006A37C1" w:rsidP="00B41E90">
      <w:pPr>
        <w:ind w:left="720" w:right="-19" w:firstLine="270"/>
        <w:rPr>
          <w:rFonts w:ascii="Segoe UI" w:hAnsi="Segoe UI" w:cs="Segoe UI"/>
          <w:sz w:val="22"/>
          <w:szCs w:val="22"/>
        </w:rPr>
      </w:pPr>
      <w:r w:rsidRPr="006A37C1">
        <w:rPr>
          <w:rFonts w:ascii="Segoe UI" w:hAnsi="Segoe UI" w:cs="Segoe UI"/>
          <w:sz w:val="22"/>
          <w:szCs w:val="22"/>
        </w:rPr>
        <w:t>The main obj</w:t>
      </w:r>
      <w:r w:rsidR="00E94B9D">
        <w:rPr>
          <w:rFonts w:ascii="Segoe UI" w:hAnsi="Segoe UI" w:cs="Segoe UI"/>
          <w:sz w:val="22"/>
          <w:szCs w:val="22"/>
        </w:rPr>
        <w:t xml:space="preserve">ective of this project is </w:t>
      </w:r>
      <w:r w:rsidR="00115636">
        <w:rPr>
          <w:rFonts w:ascii="Segoe UI" w:hAnsi="Segoe UI" w:cs="Segoe UI"/>
          <w:sz w:val="22"/>
          <w:szCs w:val="22"/>
        </w:rPr>
        <w:t>building</w:t>
      </w:r>
      <w:r w:rsidR="00E94B9D">
        <w:rPr>
          <w:rFonts w:ascii="Segoe UI" w:hAnsi="Segoe UI" w:cs="Segoe UI"/>
          <w:sz w:val="22"/>
          <w:szCs w:val="22"/>
        </w:rPr>
        <w:t xml:space="preserve"> </w:t>
      </w:r>
      <w:r w:rsidRPr="006A37C1">
        <w:rPr>
          <w:rFonts w:ascii="Segoe UI" w:hAnsi="Segoe UI" w:cs="Segoe UI"/>
          <w:sz w:val="22"/>
          <w:szCs w:val="22"/>
        </w:rPr>
        <w:t xml:space="preserve">a website which will help </w:t>
      </w:r>
      <w:r w:rsidR="00B41E90">
        <w:rPr>
          <w:rFonts w:ascii="Segoe UI" w:hAnsi="Segoe UI" w:cs="Segoe UI"/>
          <w:sz w:val="22"/>
          <w:szCs w:val="22"/>
        </w:rPr>
        <w:t xml:space="preserve">buyers and sellers to participate in auction. </w:t>
      </w:r>
      <w:r w:rsidRPr="006A37C1">
        <w:rPr>
          <w:rFonts w:ascii="Segoe UI" w:hAnsi="Segoe UI" w:cs="Segoe UI"/>
          <w:sz w:val="22"/>
          <w:szCs w:val="22"/>
        </w:rPr>
        <w:t xml:space="preserve">Here if suppose some </w:t>
      </w:r>
      <w:r w:rsidR="00B41E90">
        <w:rPr>
          <w:rFonts w:ascii="Segoe UI" w:hAnsi="Segoe UI" w:cs="Segoe UI"/>
          <w:sz w:val="22"/>
          <w:szCs w:val="22"/>
        </w:rPr>
        <w:t xml:space="preserve">seller or buyer want to use this </w:t>
      </w:r>
      <w:r w:rsidR="002B4CAE">
        <w:rPr>
          <w:rFonts w:ascii="Segoe UI" w:hAnsi="Segoe UI" w:cs="Segoe UI"/>
          <w:sz w:val="22"/>
          <w:szCs w:val="22"/>
        </w:rPr>
        <w:t>facility and</w:t>
      </w:r>
      <w:r w:rsidR="00B41E90">
        <w:rPr>
          <w:rFonts w:ascii="Segoe UI" w:hAnsi="Segoe UI" w:cs="Segoe UI"/>
          <w:sz w:val="22"/>
          <w:szCs w:val="22"/>
        </w:rPr>
        <w:t xml:space="preserve"> learn how is it possible and how they can use Online Auction System to buy </w:t>
      </w:r>
      <w:r w:rsidR="00B82472">
        <w:rPr>
          <w:rFonts w:ascii="Segoe UI" w:hAnsi="Segoe UI" w:cs="Segoe UI"/>
          <w:sz w:val="22"/>
          <w:szCs w:val="22"/>
        </w:rPr>
        <w:t>or</w:t>
      </w:r>
      <w:r w:rsidR="00B41E90">
        <w:rPr>
          <w:rFonts w:ascii="Segoe UI" w:hAnsi="Segoe UI" w:cs="Segoe UI"/>
          <w:sz w:val="22"/>
          <w:szCs w:val="22"/>
        </w:rPr>
        <w:t xml:space="preserve"> sell the </w:t>
      </w:r>
      <w:r w:rsidR="002B4CAE">
        <w:rPr>
          <w:rFonts w:ascii="Segoe UI" w:hAnsi="Segoe UI" w:cs="Segoe UI"/>
          <w:sz w:val="22"/>
          <w:szCs w:val="22"/>
        </w:rPr>
        <w:t xml:space="preserve">products, </w:t>
      </w:r>
      <w:r w:rsidR="002B4CAE" w:rsidRPr="006A37C1">
        <w:rPr>
          <w:rFonts w:ascii="Segoe UI" w:hAnsi="Segoe UI" w:cs="Segoe UI"/>
          <w:sz w:val="22"/>
          <w:szCs w:val="22"/>
        </w:rPr>
        <w:t>they</w:t>
      </w:r>
      <w:r w:rsidR="00FB6917">
        <w:rPr>
          <w:rFonts w:ascii="Segoe UI" w:hAnsi="Segoe UI" w:cs="Segoe UI"/>
          <w:sz w:val="22"/>
          <w:szCs w:val="22"/>
        </w:rPr>
        <w:t xml:space="preserve"> must</w:t>
      </w:r>
      <w:r w:rsidRPr="006A37C1">
        <w:rPr>
          <w:rFonts w:ascii="Segoe UI" w:hAnsi="Segoe UI" w:cs="Segoe UI"/>
          <w:sz w:val="22"/>
          <w:szCs w:val="22"/>
        </w:rPr>
        <w:t xml:space="preserve"> have knowledge of computer then they can directly register in the site and sell</w:t>
      </w:r>
      <w:r w:rsidR="00C85224">
        <w:rPr>
          <w:rFonts w:ascii="Segoe UI" w:hAnsi="Segoe UI" w:cs="Segoe UI"/>
          <w:sz w:val="22"/>
          <w:szCs w:val="22"/>
        </w:rPr>
        <w:t xml:space="preserve"> or buy</w:t>
      </w:r>
      <w:r w:rsidRPr="006A37C1">
        <w:rPr>
          <w:rFonts w:ascii="Segoe UI" w:hAnsi="Segoe UI" w:cs="Segoe UI"/>
          <w:sz w:val="22"/>
          <w:szCs w:val="22"/>
        </w:rPr>
        <w:t xml:space="preserve"> the product</w:t>
      </w:r>
      <w:r w:rsidR="00C85224">
        <w:rPr>
          <w:rFonts w:ascii="Segoe UI" w:hAnsi="Segoe UI" w:cs="Segoe UI"/>
          <w:sz w:val="22"/>
          <w:szCs w:val="22"/>
        </w:rPr>
        <w:t>s</w:t>
      </w:r>
      <w:r w:rsidRPr="006A37C1">
        <w:rPr>
          <w:rFonts w:ascii="Segoe UI" w:hAnsi="Segoe UI" w:cs="Segoe UI"/>
          <w:sz w:val="22"/>
          <w:szCs w:val="22"/>
        </w:rPr>
        <w:t xml:space="preserve"> </w:t>
      </w:r>
      <w:r w:rsidR="00FB6917">
        <w:rPr>
          <w:rFonts w:ascii="Segoe UI" w:hAnsi="Segoe UI" w:cs="Segoe UI"/>
          <w:sz w:val="22"/>
          <w:szCs w:val="22"/>
        </w:rPr>
        <w:t>online.</w:t>
      </w:r>
    </w:p>
    <w:p w14:paraId="5D109038" w14:textId="0A1F5090" w:rsidR="00005CE4" w:rsidRDefault="00005CE4" w:rsidP="006A37C1">
      <w:pPr>
        <w:pStyle w:val="BodyText"/>
        <w:ind w:left="720"/>
        <w:rPr>
          <w:rFonts w:ascii="Segoe UI" w:hAnsi="Segoe UI" w:cs="Segoe UI"/>
          <w:sz w:val="22"/>
          <w:szCs w:val="22"/>
        </w:rPr>
      </w:pPr>
    </w:p>
    <w:p w14:paraId="5F799E97" w14:textId="77777777" w:rsidR="006A37C1" w:rsidRDefault="006A37C1" w:rsidP="006A37C1">
      <w:pPr>
        <w:pStyle w:val="BodyText"/>
        <w:ind w:left="720"/>
        <w:rPr>
          <w:rFonts w:ascii="Segoe UI" w:hAnsi="Segoe UI" w:cs="Segoe UI"/>
          <w:sz w:val="22"/>
          <w:szCs w:val="22"/>
        </w:rPr>
      </w:pPr>
    </w:p>
    <w:p w14:paraId="57C5F66C" w14:textId="77777777" w:rsidR="006A37C1" w:rsidRDefault="006A37C1" w:rsidP="006A37C1">
      <w:pPr>
        <w:pStyle w:val="BodyText"/>
        <w:ind w:left="720"/>
        <w:rPr>
          <w:rFonts w:ascii="Segoe UI" w:hAnsi="Segoe UI" w:cs="Segoe UI"/>
          <w:sz w:val="22"/>
          <w:szCs w:val="22"/>
        </w:rPr>
      </w:pPr>
    </w:p>
    <w:p w14:paraId="608B78D4" w14:textId="77777777" w:rsidR="006A37C1" w:rsidRDefault="006A37C1" w:rsidP="006A37C1">
      <w:pPr>
        <w:pStyle w:val="BodyText"/>
        <w:ind w:left="720"/>
        <w:rPr>
          <w:rFonts w:ascii="Segoe UI" w:hAnsi="Segoe UI" w:cs="Segoe UI"/>
          <w:sz w:val="22"/>
          <w:szCs w:val="22"/>
        </w:rPr>
      </w:pPr>
    </w:p>
    <w:p w14:paraId="61A756EC" w14:textId="77777777" w:rsidR="006A37C1" w:rsidRDefault="006A37C1" w:rsidP="006A37C1">
      <w:pPr>
        <w:pStyle w:val="BodyText"/>
        <w:ind w:left="720"/>
        <w:rPr>
          <w:rFonts w:ascii="Segoe UI" w:hAnsi="Segoe UI" w:cs="Segoe UI"/>
          <w:sz w:val="22"/>
          <w:szCs w:val="22"/>
        </w:rPr>
      </w:pPr>
    </w:p>
    <w:p w14:paraId="6BBE89E0" w14:textId="77777777" w:rsidR="006A37C1" w:rsidRDefault="006A37C1" w:rsidP="006A37C1">
      <w:pPr>
        <w:pStyle w:val="BodyText"/>
        <w:ind w:left="720"/>
        <w:rPr>
          <w:rFonts w:ascii="Segoe UI" w:hAnsi="Segoe UI" w:cs="Segoe UI"/>
          <w:sz w:val="22"/>
          <w:szCs w:val="22"/>
        </w:rPr>
      </w:pPr>
    </w:p>
    <w:p w14:paraId="07BC5708" w14:textId="77777777" w:rsidR="006A37C1" w:rsidRDefault="006A37C1" w:rsidP="006A37C1">
      <w:pPr>
        <w:pStyle w:val="BodyText"/>
        <w:ind w:left="720"/>
        <w:rPr>
          <w:rFonts w:ascii="Segoe UI" w:hAnsi="Segoe UI" w:cs="Segoe UI"/>
          <w:sz w:val="22"/>
          <w:szCs w:val="22"/>
        </w:rPr>
      </w:pPr>
    </w:p>
    <w:p w14:paraId="5F637CBC" w14:textId="77777777" w:rsidR="006A37C1" w:rsidRDefault="006A37C1" w:rsidP="006A37C1">
      <w:pPr>
        <w:pStyle w:val="BodyText"/>
        <w:ind w:left="720"/>
        <w:rPr>
          <w:rFonts w:ascii="Segoe UI" w:hAnsi="Segoe UI" w:cs="Segoe UI"/>
          <w:sz w:val="22"/>
          <w:szCs w:val="22"/>
        </w:rPr>
      </w:pPr>
    </w:p>
    <w:p w14:paraId="06B5264C" w14:textId="77777777" w:rsidR="006A37C1" w:rsidRDefault="006A37C1" w:rsidP="006A37C1">
      <w:pPr>
        <w:pStyle w:val="BodyText"/>
        <w:ind w:left="720"/>
        <w:rPr>
          <w:rFonts w:ascii="Segoe UI" w:hAnsi="Segoe UI" w:cs="Segoe UI"/>
          <w:sz w:val="22"/>
          <w:szCs w:val="22"/>
        </w:rPr>
      </w:pPr>
    </w:p>
    <w:p w14:paraId="6E8AD798" w14:textId="77777777" w:rsidR="006A37C1" w:rsidRDefault="006A37C1" w:rsidP="00416DB4">
      <w:pPr>
        <w:pStyle w:val="BodyText"/>
        <w:rPr>
          <w:rFonts w:ascii="Segoe UI" w:hAnsi="Segoe UI" w:cs="Segoe UI"/>
          <w:sz w:val="22"/>
          <w:szCs w:val="22"/>
        </w:rPr>
      </w:pPr>
    </w:p>
    <w:p w14:paraId="5F7DE5F1" w14:textId="77777777" w:rsidR="00A12721" w:rsidRDefault="00A12721" w:rsidP="00416DB4">
      <w:pPr>
        <w:pStyle w:val="BodyText"/>
        <w:rPr>
          <w:rFonts w:ascii="Segoe UI" w:hAnsi="Segoe UI" w:cs="Segoe UI"/>
          <w:sz w:val="22"/>
          <w:szCs w:val="22"/>
        </w:rPr>
      </w:pPr>
    </w:p>
    <w:p w14:paraId="7BEB34F9" w14:textId="77777777" w:rsidR="00A12721" w:rsidRDefault="00A12721" w:rsidP="00416DB4">
      <w:pPr>
        <w:pStyle w:val="BodyText"/>
        <w:rPr>
          <w:rFonts w:ascii="Segoe UI" w:hAnsi="Segoe UI" w:cs="Segoe UI"/>
          <w:sz w:val="22"/>
          <w:szCs w:val="22"/>
        </w:rPr>
      </w:pPr>
    </w:p>
    <w:p w14:paraId="095C4047" w14:textId="77777777" w:rsidR="00A12721" w:rsidRPr="006A37C1" w:rsidRDefault="00A12721" w:rsidP="00416DB4">
      <w:pPr>
        <w:pStyle w:val="BodyText"/>
        <w:rPr>
          <w:rFonts w:ascii="Segoe UI" w:hAnsi="Segoe UI" w:cs="Segoe UI"/>
          <w:sz w:val="22"/>
          <w:szCs w:val="22"/>
        </w:rPr>
      </w:pPr>
    </w:p>
    <w:p w14:paraId="331A952C" w14:textId="77777777" w:rsidR="00005CE4" w:rsidRDefault="00005CE4" w:rsidP="006A37C1">
      <w:pPr>
        <w:pStyle w:val="Heading"/>
        <w:numPr>
          <w:ilvl w:val="1"/>
          <w:numId w:val="4"/>
        </w:numPr>
        <w:ind w:left="990"/>
      </w:pPr>
      <w:r>
        <w:t>Customers and Stakeholders</w:t>
      </w:r>
    </w:p>
    <w:p w14:paraId="1DD9875D"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3D2AAE1D" w14:textId="72E67B41" w:rsidR="00005CE4" w:rsidRDefault="00E0486E">
      <w:pPr>
        <w:pStyle w:val="BodyText"/>
        <w:numPr>
          <w:ilvl w:val="1"/>
          <w:numId w:val="5"/>
        </w:numPr>
        <w:rPr>
          <w:rFonts w:ascii="Segoe UI" w:hAnsi="Segoe UI"/>
          <w:sz w:val="22"/>
          <w:szCs w:val="22"/>
        </w:rPr>
      </w:pPr>
      <w:r>
        <w:rPr>
          <w:rFonts w:ascii="Segoe UI" w:hAnsi="Segoe UI"/>
          <w:sz w:val="22"/>
          <w:szCs w:val="22"/>
        </w:rPr>
        <w:t>Seller</w:t>
      </w:r>
      <w:r w:rsidR="006A37C1">
        <w:rPr>
          <w:rFonts w:ascii="Segoe UI" w:hAnsi="Segoe UI"/>
          <w:sz w:val="22"/>
          <w:szCs w:val="22"/>
        </w:rPr>
        <w:t xml:space="preserve"> </w:t>
      </w:r>
      <w:r w:rsidR="007B1B1C">
        <w:rPr>
          <w:rFonts w:ascii="Segoe UI" w:hAnsi="Segoe UI"/>
          <w:sz w:val="22"/>
          <w:szCs w:val="22"/>
        </w:rPr>
        <w:t>wants</w:t>
      </w:r>
      <w:r w:rsidR="006A37C1">
        <w:rPr>
          <w:rFonts w:ascii="Segoe UI" w:hAnsi="Segoe UI"/>
          <w:sz w:val="22"/>
          <w:szCs w:val="22"/>
        </w:rPr>
        <w:t xml:space="preserve"> to </w:t>
      </w:r>
      <w:r>
        <w:rPr>
          <w:rFonts w:ascii="Segoe UI" w:hAnsi="Segoe UI"/>
          <w:sz w:val="22"/>
          <w:szCs w:val="22"/>
        </w:rPr>
        <w:t>auction</w:t>
      </w:r>
      <w:r w:rsidR="006A37C1">
        <w:rPr>
          <w:rFonts w:ascii="Segoe UI" w:hAnsi="Segoe UI"/>
          <w:sz w:val="22"/>
          <w:szCs w:val="22"/>
        </w:rPr>
        <w:t xml:space="preserve"> their Products</w:t>
      </w:r>
    </w:p>
    <w:p w14:paraId="556F02B2" w14:textId="3CF69558" w:rsidR="006A37C1" w:rsidRPr="00E0486E" w:rsidRDefault="00E0486E" w:rsidP="00E0486E">
      <w:pPr>
        <w:pStyle w:val="BodyText"/>
        <w:numPr>
          <w:ilvl w:val="1"/>
          <w:numId w:val="5"/>
        </w:numPr>
        <w:rPr>
          <w:rFonts w:ascii="Segoe UI" w:hAnsi="Segoe UI"/>
          <w:sz w:val="22"/>
          <w:szCs w:val="22"/>
        </w:rPr>
      </w:pPr>
      <w:r>
        <w:rPr>
          <w:rFonts w:ascii="Segoe UI" w:hAnsi="Segoe UI"/>
          <w:sz w:val="22"/>
          <w:szCs w:val="22"/>
        </w:rPr>
        <w:t>Buyer</w:t>
      </w:r>
      <w:r w:rsidR="007B1B1C">
        <w:rPr>
          <w:rFonts w:ascii="Segoe UI" w:hAnsi="Segoe UI"/>
          <w:sz w:val="22"/>
          <w:szCs w:val="22"/>
        </w:rPr>
        <w:t>s</w:t>
      </w:r>
      <w:r w:rsidR="006A37C1">
        <w:rPr>
          <w:rFonts w:ascii="Segoe UI" w:hAnsi="Segoe UI"/>
          <w:sz w:val="22"/>
          <w:szCs w:val="22"/>
        </w:rPr>
        <w:t xml:space="preserve"> want to </w:t>
      </w:r>
      <w:r>
        <w:rPr>
          <w:rFonts w:ascii="Segoe UI" w:hAnsi="Segoe UI"/>
          <w:sz w:val="22"/>
          <w:szCs w:val="22"/>
        </w:rPr>
        <w:t>bid on</w:t>
      </w:r>
      <w:r w:rsidR="006A37C1">
        <w:rPr>
          <w:rFonts w:ascii="Segoe UI" w:hAnsi="Segoe UI"/>
          <w:sz w:val="22"/>
          <w:szCs w:val="22"/>
        </w:rPr>
        <w:t xml:space="preserve"> the Product</w:t>
      </w:r>
      <w:r>
        <w:rPr>
          <w:rFonts w:ascii="Segoe UI" w:hAnsi="Segoe UI"/>
          <w:sz w:val="22"/>
          <w:szCs w:val="22"/>
        </w:rPr>
        <w:t xml:space="preserve"> and buy the product</w:t>
      </w:r>
    </w:p>
    <w:p w14:paraId="1EC75A81" w14:textId="77777777" w:rsidR="00005CE4" w:rsidRDefault="00005CE4">
      <w:pPr>
        <w:pStyle w:val="BodyText"/>
        <w:rPr>
          <w:rFonts w:ascii="Segoe UI" w:hAnsi="Segoe UI"/>
          <w:sz w:val="22"/>
          <w:szCs w:val="22"/>
        </w:rPr>
      </w:pPr>
      <w:r>
        <w:rPr>
          <w:rFonts w:ascii="Segoe UI" w:hAnsi="Segoe UI"/>
          <w:sz w:val="22"/>
          <w:szCs w:val="22"/>
        </w:rPr>
        <w:t>Stakeholders</w:t>
      </w:r>
    </w:p>
    <w:p w14:paraId="60E7D9A8" w14:textId="18509A96" w:rsidR="00005CE4" w:rsidRDefault="00E0486E">
      <w:pPr>
        <w:pStyle w:val="BodyText"/>
        <w:numPr>
          <w:ilvl w:val="1"/>
          <w:numId w:val="6"/>
        </w:numPr>
        <w:rPr>
          <w:rFonts w:ascii="Segoe UI" w:hAnsi="Segoe UI"/>
          <w:sz w:val="22"/>
          <w:szCs w:val="22"/>
        </w:rPr>
      </w:pPr>
      <w:r>
        <w:rPr>
          <w:rFonts w:ascii="Segoe UI" w:hAnsi="Segoe UI"/>
          <w:sz w:val="22"/>
          <w:szCs w:val="22"/>
        </w:rPr>
        <w:t>Artists</w:t>
      </w:r>
    </w:p>
    <w:p w14:paraId="0E26DDF2" w14:textId="08F2C1A9" w:rsidR="008862B2" w:rsidRPr="008862B2" w:rsidRDefault="00E0486E" w:rsidP="008862B2">
      <w:pPr>
        <w:pStyle w:val="BodyText"/>
        <w:numPr>
          <w:ilvl w:val="1"/>
          <w:numId w:val="6"/>
        </w:numPr>
        <w:rPr>
          <w:rFonts w:ascii="Segoe UI" w:hAnsi="Segoe UI"/>
          <w:sz w:val="22"/>
          <w:szCs w:val="22"/>
        </w:rPr>
      </w:pPr>
      <w:r>
        <w:rPr>
          <w:rFonts w:ascii="Segoe UI" w:hAnsi="Segoe UI"/>
          <w:sz w:val="22"/>
          <w:szCs w:val="22"/>
        </w:rPr>
        <w:t>Antique Industry</w:t>
      </w:r>
    </w:p>
    <w:p w14:paraId="6A7C18F7" w14:textId="77777777" w:rsidR="006A37C1" w:rsidRDefault="006A37C1">
      <w:pPr>
        <w:pStyle w:val="BodyText"/>
        <w:numPr>
          <w:ilvl w:val="1"/>
          <w:numId w:val="6"/>
        </w:numPr>
        <w:rPr>
          <w:rFonts w:ascii="Segoe UI" w:hAnsi="Segoe UI"/>
          <w:sz w:val="22"/>
          <w:szCs w:val="22"/>
        </w:rPr>
      </w:pPr>
      <w:r>
        <w:rPr>
          <w:rFonts w:ascii="Segoe UI" w:hAnsi="Segoe UI"/>
          <w:sz w:val="22"/>
          <w:szCs w:val="22"/>
        </w:rPr>
        <w:t>Government</w:t>
      </w:r>
    </w:p>
    <w:p w14:paraId="35D69A71" w14:textId="77777777" w:rsidR="00005CE4" w:rsidRDefault="00005CE4">
      <w:pPr>
        <w:pStyle w:val="BodyText"/>
        <w:rPr>
          <w:rFonts w:ascii="Segoe UI" w:hAnsi="Segoe UI"/>
          <w:sz w:val="22"/>
          <w:szCs w:val="22"/>
        </w:rPr>
      </w:pPr>
    </w:p>
    <w:p w14:paraId="04EFAB4F" w14:textId="77777777" w:rsidR="00005CE4" w:rsidRDefault="00005CE4">
      <w:pPr>
        <w:pStyle w:val="BodyText"/>
        <w:rPr>
          <w:rFonts w:ascii="Segoe UI" w:hAnsi="Segoe UI"/>
          <w:sz w:val="22"/>
          <w:szCs w:val="22"/>
        </w:rPr>
      </w:pPr>
    </w:p>
    <w:p w14:paraId="798BA966" w14:textId="77777777" w:rsidR="00005CE4" w:rsidRDefault="00005CE4">
      <w:pPr>
        <w:pStyle w:val="BodyText"/>
        <w:rPr>
          <w:rFonts w:ascii="Segoe UI" w:hAnsi="Segoe UI"/>
          <w:sz w:val="22"/>
          <w:szCs w:val="22"/>
        </w:rPr>
      </w:pPr>
    </w:p>
    <w:p w14:paraId="7DEE94A1" w14:textId="77777777" w:rsidR="00005CE4" w:rsidRDefault="00005CE4">
      <w:pPr>
        <w:pStyle w:val="Heading1"/>
        <w:pageBreakBefore/>
      </w:pPr>
      <w:r>
        <w:t>2. Business Requirements Overview</w:t>
      </w:r>
    </w:p>
    <w:p w14:paraId="44C8D7F4" w14:textId="77777777" w:rsidR="00005CE4" w:rsidRDefault="00005CE4"/>
    <w:p w14:paraId="2840227B" w14:textId="29B3FD7A" w:rsidR="00005CE4" w:rsidRPr="00A42F10" w:rsidRDefault="008862B2" w:rsidP="00A42F10">
      <w:pPr>
        <w:pStyle w:val="ListParagraph"/>
        <w:numPr>
          <w:ilvl w:val="0"/>
          <w:numId w:val="2"/>
        </w:numPr>
        <w:rPr>
          <w:rFonts w:ascii="Segoe UI" w:hAnsi="Segoe UI"/>
          <w:sz w:val="22"/>
          <w:szCs w:val="22"/>
        </w:rPr>
      </w:pPr>
      <w:r>
        <w:rPr>
          <w:rFonts w:ascii="Segoe UI" w:hAnsi="Segoe UI"/>
          <w:sz w:val="22"/>
          <w:szCs w:val="22"/>
        </w:rPr>
        <w:t>Online Auction</w:t>
      </w:r>
      <w:r w:rsidR="00005CE4">
        <w:rPr>
          <w:rFonts w:ascii="Segoe UI" w:hAnsi="Segoe UI"/>
          <w:sz w:val="22"/>
          <w:szCs w:val="22"/>
        </w:rPr>
        <w:t xml:space="preserve"> System is the public web application.</w:t>
      </w:r>
    </w:p>
    <w:p w14:paraId="3F7785AE" w14:textId="77777777" w:rsidR="00005CE4" w:rsidRDefault="00005CE4">
      <w:pPr>
        <w:pStyle w:val="ListParagraph"/>
        <w:rPr>
          <w:rFonts w:ascii="Segoe UI" w:hAnsi="Segoe UI"/>
          <w:sz w:val="22"/>
          <w:szCs w:val="22"/>
        </w:rPr>
      </w:pPr>
    </w:p>
    <w:p w14:paraId="67502925" w14:textId="665268FE" w:rsidR="00005CE4" w:rsidRDefault="00005CE4">
      <w:pPr>
        <w:pStyle w:val="ListParagraph"/>
        <w:numPr>
          <w:ilvl w:val="0"/>
          <w:numId w:val="2"/>
        </w:numPr>
        <w:rPr>
          <w:rFonts w:ascii="Segoe UI" w:hAnsi="Segoe UI"/>
          <w:sz w:val="22"/>
          <w:szCs w:val="22"/>
        </w:rPr>
      </w:pPr>
      <w:r>
        <w:rPr>
          <w:rFonts w:ascii="Segoe UI" w:hAnsi="Segoe UI"/>
          <w:sz w:val="22"/>
          <w:szCs w:val="22"/>
        </w:rPr>
        <w:t>There are mainly two ty</w:t>
      </w:r>
      <w:r w:rsidR="006A37C1">
        <w:rPr>
          <w:rFonts w:ascii="Segoe UI" w:hAnsi="Segoe UI"/>
          <w:sz w:val="22"/>
          <w:szCs w:val="22"/>
        </w:rPr>
        <w:t xml:space="preserve">pes of </w:t>
      </w:r>
      <w:r w:rsidR="008862B2">
        <w:rPr>
          <w:rFonts w:ascii="Segoe UI" w:hAnsi="Segoe UI"/>
          <w:sz w:val="22"/>
          <w:szCs w:val="22"/>
        </w:rPr>
        <w:t>users</w:t>
      </w:r>
      <w:r w:rsidR="006A37C1">
        <w:rPr>
          <w:rFonts w:ascii="Segoe UI" w:hAnsi="Segoe UI"/>
          <w:sz w:val="22"/>
          <w:szCs w:val="22"/>
        </w:rPr>
        <w:t xml:space="preserve">. One is the </w:t>
      </w:r>
      <w:r w:rsidR="008862B2">
        <w:rPr>
          <w:rFonts w:ascii="Segoe UI" w:hAnsi="Segoe UI" w:cs="Segoe UI"/>
          <w:sz w:val="22"/>
          <w:szCs w:val="22"/>
        </w:rPr>
        <w:t>Buyer or Bidder</w:t>
      </w:r>
      <w:r w:rsidR="006A37C1">
        <w:rPr>
          <w:rFonts w:ascii="Segoe UI" w:hAnsi="Segoe UI"/>
          <w:sz w:val="22"/>
          <w:szCs w:val="22"/>
        </w:rPr>
        <w:t xml:space="preserve"> </w:t>
      </w:r>
      <w:r>
        <w:rPr>
          <w:rFonts w:ascii="Segoe UI" w:hAnsi="Segoe UI"/>
          <w:sz w:val="22"/>
          <w:szCs w:val="22"/>
        </w:rPr>
        <w:t xml:space="preserve">and </w:t>
      </w:r>
      <w:r w:rsidR="00844676">
        <w:rPr>
          <w:rFonts w:ascii="Segoe UI" w:hAnsi="Segoe UI"/>
          <w:sz w:val="22"/>
          <w:szCs w:val="22"/>
        </w:rPr>
        <w:t xml:space="preserve">other is </w:t>
      </w:r>
      <w:r w:rsidR="008862B2">
        <w:rPr>
          <w:rFonts w:ascii="Segoe UI" w:hAnsi="Segoe UI"/>
          <w:sz w:val="22"/>
          <w:szCs w:val="22"/>
        </w:rPr>
        <w:t>Seller</w:t>
      </w:r>
      <w:r>
        <w:rPr>
          <w:rFonts w:ascii="Segoe UI" w:hAnsi="Segoe UI"/>
          <w:sz w:val="22"/>
          <w:szCs w:val="22"/>
        </w:rPr>
        <w:t>.</w:t>
      </w:r>
    </w:p>
    <w:p w14:paraId="09474E7B" w14:textId="77777777" w:rsidR="00005CE4" w:rsidRDefault="00005CE4">
      <w:pPr>
        <w:pStyle w:val="ListParagraph"/>
        <w:rPr>
          <w:rFonts w:ascii="Segoe UI" w:hAnsi="Segoe UI"/>
          <w:sz w:val="22"/>
          <w:szCs w:val="22"/>
        </w:rPr>
      </w:pPr>
    </w:p>
    <w:p w14:paraId="0F9A7697" w14:textId="39CAD5FE" w:rsidR="00005CE4" w:rsidRDefault="008862B2" w:rsidP="00844676">
      <w:pPr>
        <w:pStyle w:val="ListParagraph"/>
        <w:numPr>
          <w:ilvl w:val="0"/>
          <w:numId w:val="2"/>
        </w:numPr>
        <w:rPr>
          <w:rFonts w:ascii="Segoe UI" w:hAnsi="Segoe UI"/>
          <w:sz w:val="22"/>
          <w:szCs w:val="22"/>
        </w:rPr>
      </w:pPr>
      <w:r>
        <w:rPr>
          <w:rFonts w:ascii="Segoe UI" w:hAnsi="Segoe UI"/>
          <w:sz w:val="22"/>
          <w:szCs w:val="22"/>
        </w:rPr>
        <w:t>Bidders</w:t>
      </w:r>
      <w:r w:rsidR="00844676">
        <w:rPr>
          <w:rFonts w:ascii="Segoe UI" w:hAnsi="Segoe UI"/>
          <w:sz w:val="22"/>
          <w:szCs w:val="22"/>
        </w:rPr>
        <w:t xml:space="preserve"> can search for the </w:t>
      </w:r>
      <w:r>
        <w:rPr>
          <w:rFonts w:ascii="Segoe UI" w:hAnsi="Segoe UI"/>
          <w:sz w:val="22"/>
          <w:szCs w:val="22"/>
        </w:rPr>
        <w:t>category of the</w:t>
      </w:r>
      <w:r w:rsidR="00844676">
        <w:rPr>
          <w:rFonts w:ascii="Segoe UI" w:hAnsi="Segoe UI"/>
          <w:sz w:val="22"/>
          <w:szCs w:val="22"/>
        </w:rPr>
        <w:t xml:space="preserve"> products</w:t>
      </w:r>
    </w:p>
    <w:p w14:paraId="33C43149" w14:textId="77777777" w:rsidR="00844676" w:rsidRDefault="00844676" w:rsidP="00844676">
      <w:pPr>
        <w:pStyle w:val="ListParagraph"/>
        <w:rPr>
          <w:rFonts w:ascii="Segoe UI" w:hAnsi="Segoe UI"/>
          <w:sz w:val="22"/>
          <w:szCs w:val="22"/>
        </w:rPr>
      </w:pPr>
    </w:p>
    <w:p w14:paraId="08A37A5D" w14:textId="2AF4755B" w:rsidR="00844676" w:rsidRDefault="008862B2" w:rsidP="00844676">
      <w:pPr>
        <w:pStyle w:val="ListParagraph"/>
        <w:numPr>
          <w:ilvl w:val="0"/>
          <w:numId w:val="2"/>
        </w:numPr>
        <w:rPr>
          <w:rFonts w:ascii="Segoe UI" w:hAnsi="Segoe UI"/>
          <w:sz w:val="22"/>
          <w:szCs w:val="22"/>
        </w:rPr>
      </w:pPr>
      <w:r>
        <w:rPr>
          <w:rFonts w:ascii="Segoe UI" w:hAnsi="Segoe UI"/>
          <w:sz w:val="22"/>
          <w:szCs w:val="22"/>
        </w:rPr>
        <w:t>Bidders/Buyers</w:t>
      </w:r>
      <w:r w:rsidR="00844676">
        <w:rPr>
          <w:rFonts w:ascii="Segoe UI" w:hAnsi="Segoe UI"/>
          <w:sz w:val="22"/>
          <w:szCs w:val="22"/>
        </w:rPr>
        <w:t xml:space="preserve"> can search for the products available in the </w:t>
      </w:r>
      <w:r>
        <w:rPr>
          <w:rFonts w:ascii="Segoe UI" w:hAnsi="Segoe UI"/>
          <w:sz w:val="22"/>
          <w:szCs w:val="22"/>
        </w:rPr>
        <w:t>auction</w:t>
      </w:r>
      <w:r w:rsidR="00844676">
        <w:rPr>
          <w:rFonts w:ascii="Segoe UI" w:hAnsi="Segoe UI"/>
          <w:sz w:val="22"/>
          <w:szCs w:val="22"/>
        </w:rPr>
        <w:t xml:space="preserve"> and even the information about the </w:t>
      </w:r>
      <w:r>
        <w:rPr>
          <w:rFonts w:ascii="Segoe UI" w:hAnsi="Segoe UI"/>
          <w:sz w:val="22"/>
          <w:szCs w:val="22"/>
        </w:rPr>
        <w:t>seller</w:t>
      </w:r>
    </w:p>
    <w:p w14:paraId="029A0826" w14:textId="77777777" w:rsidR="00844676" w:rsidRPr="00844676" w:rsidRDefault="00844676" w:rsidP="00844676">
      <w:pPr>
        <w:pStyle w:val="ListParagraph"/>
        <w:rPr>
          <w:rFonts w:ascii="Segoe UI" w:hAnsi="Segoe UI"/>
          <w:sz w:val="22"/>
          <w:szCs w:val="22"/>
        </w:rPr>
      </w:pPr>
    </w:p>
    <w:p w14:paraId="6A373C6B" w14:textId="4EC2E452" w:rsidR="00005CE4" w:rsidRDefault="008862B2">
      <w:pPr>
        <w:pStyle w:val="ListParagraph"/>
        <w:numPr>
          <w:ilvl w:val="0"/>
          <w:numId w:val="2"/>
        </w:numPr>
        <w:rPr>
          <w:rFonts w:ascii="Segoe UI" w:hAnsi="Segoe UI"/>
          <w:sz w:val="22"/>
          <w:szCs w:val="22"/>
        </w:rPr>
      </w:pPr>
      <w:r>
        <w:rPr>
          <w:rFonts w:ascii="Segoe UI" w:hAnsi="Segoe UI"/>
          <w:sz w:val="22"/>
          <w:szCs w:val="22"/>
        </w:rPr>
        <w:t>Online Auction</w:t>
      </w:r>
      <w:r w:rsidR="00005CE4">
        <w:rPr>
          <w:rFonts w:ascii="Segoe UI" w:hAnsi="Segoe UI"/>
          <w:sz w:val="22"/>
          <w:szCs w:val="22"/>
        </w:rPr>
        <w:t xml:space="preserve"> System provides the func</w:t>
      </w:r>
      <w:r w:rsidR="006A37C1">
        <w:rPr>
          <w:rFonts w:ascii="Segoe UI" w:hAnsi="Segoe UI"/>
          <w:sz w:val="22"/>
          <w:szCs w:val="22"/>
        </w:rPr>
        <w:t xml:space="preserve">tions which connect the </w:t>
      </w:r>
      <w:r>
        <w:rPr>
          <w:rFonts w:ascii="Segoe UI" w:hAnsi="Segoe UI"/>
          <w:sz w:val="22"/>
          <w:szCs w:val="22"/>
        </w:rPr>
        <w:t>sellers</w:t>
      </w:r>
      <w:r w:rsidR="006A37C1">
        <w:rPr>
          <w:rFonts w:ascii="Segoe UI" w:hAnsi="Segoe UI"/>
          <w:sz w:val="22"/>
          <w:szCs w:val="22"/>
        </w:rPr>
        <w:t xml:space="preserve"> and the </w:t>
      </w:r>
      <w:r>
        <w:rPr>
          <w:rFonts w:ascii="Segoe UI" w:hAnsi="Segoe UI"/>
          <w:sz w:val="22"/>
          <w:szCs w:val="22"/>
        </w:rPr>
        <w:t>bidders</w:t>
      </w:r>
      <w:r w:rsidR="006A37C1">
        <w:rPr>
          <w:rFonts w:ascii="Segoe UI" w:hAnsi="Segoe UI"/>
          <w:sz w:val="22"/>
          <w:szCs w:val="22"/>
        </w:rPr>
        <w:t xml:space="preserve"> </w:t>
      </w:r>
      <w:r w:rsidR="00005CE4">
        <w:rPr>
          <w:rFonts w:ascii="Segoe UI" w:hAnsi="Segoe UI"/>
          <w:sz w:val="22"/>
          <w:szCs w:val="22"/>
        </w:rPr>
        <w:t>efficiently.</w:t>
      </w:r>
    </w:p>
    <w:p w14:paraId="6415D1ED" w14:textId="4FB5886F" w:rsidR="00005CE4" w:rsidRDefault="008862B2">
      <w:pPr>
        <w:pStyle w:val="ListParagraph"/>
        <w:numPr>
          <w:ilvl w:val="0"/>
          <w:numId w:val="2"/>
        </w:numPr>
        <w:spacing w:before="240" w:after="120"/>
        <w:rPr>
          <w:rFonts w:ascii="Segoe UI" w:hAnsi="Segoe UI"/>
          <w:sz w:val="22"/>
          <w:szCs w:val="22"/>
        </w:rPr>
      </w:pPr>
      <w:r>
        <w:rPr>
          <w:rFonts w:ascii="Segoe UI" w:hAnsi="Segoe UI"/>
          <w:sz w:val="22"/>
          <w:szCs w:val="22"/>
        </w:rPr>
        <w:t>Online Auction</w:t>
      </w:r>
      <w:r w:rsidR="006A37C1">
        <w:rPr>
          <w:rFonts w:ascii="Segoe UI" w:hAnsi="Segoe UI"/>
          <w:sz w:val="22"/>
          <w:szCs w:val="22"/>
        </w:rPr>
        <w:t xml:space="preserve"> </w:t>
      </w:r>
      <w:r w:rsidR="00005CE4">
        <w:rPr>
          <w:rFonts w:ascii="Segoe UI" w:hAnsi="Segoe UI"/>
          <w:sz w:val="22"/>
          <w:szCs w:val="22"/>
        </w:rPr>
        <w:t>System could be maintained by Administrator.</w:t>
      </w:r>
    </w:p>
    <w:p w14:paraId="34236803" w14:textId="77777777" w:rsidR="00005CE4" w:rsidRDefault="00005CE4">
      <w:pPr>
        <w:pStyle w:val="Heading1"/>
        <w:rPr>
          <w:rFonts w:ascii="Segoe UI" w:hAnsi="Segoe UI"/>
          <w:sz w:val="22"/>
          <w:szCs w:val="22"/>
        </w:rPr>
      </w:pPr>
    </w:p>
    <w:p w14:paraId="4D59F8AE" w14:textId="77777777" w:rsidR="00005CE4" w:rsidRDefault="00005CE4">
      <w:pPr>
        <w:pStyle w:val="Heading1"/>
      </w:pPr>
      <w:r>
        <w:t>3. Functional Requirements Overview</w:t>
      </w:r>
    </w:p>
    <w:p w14:paraId="0FA610E4" w14:textId="70888F20" w:rsidR="00005CE4" w:rsidRDefault="00A7770B">
      <w:pPr>
        <w:pStyle w:val="ListParagraph"/>
        <w:rPr>
          <w:rFonts w:ascii="Segoe UI" w:hAnsi="Segoe UI"/>
          <w:sz w:val="22"/>
          <w:szCs w:val="22"/>
        </w:rPr>
      </w:pPr>
      <w:r>
        <w:rPr>
          <w:rFonts w:ascii="Segoe UI" w:hAnsi="Segoe UI"/>
          <w:sz w:val="22"/>
          <w:szCs w:val="22"/>
        </w:rPr>
        <w:t>Online Auction</w:t>
      </w:r>
      <w:r w:rsidR="006A37C1">
        <w:rPr>
          <w:rFonts w:ascii="Segoe UI" w:hAnsi="Segoe UI"/>
          <w:sz w:val="22"/>
          <w:szCs w:val="22"/>
        </w:rPr>
        <w:t xml:space="preserve"> System consists of </w:t>
      </w:r>
      <w:r>
        <w:rPr>
          <w:rFonts w:ascii="Segoe UI" w:hAnsi="Segoe UI"/>
          <w:sz w:val="22"/>
          <w:szCs w:val="22"/>
        </w:rPr>
        <w:t>three</w:t>
      </w:r>
      <w:r w:rsidR="00005CE4">
        <w:rPr>
          <w:rFonts w:ascii="Segoe UI" w:hAnsi="Segoe UI"/>
          <w:sz w:val="22"/>
          <w:szCs w:val="22"/>
        </w:rPr>
        <w:t xml:space="preserve"> modules described as below.</w:t>
      </w:r>
    </w:p>
    <w:p w14:paraId="70E2C0F5" w14:textId="77777777" w:rsidR="00005CE4" w:rsidRDefault="00005CE4">
      <w:pPr>
        <w:pStyle w:val="ListParagraph"/>
        <w:rPr>
          <w:rFonts w:ascii="Segoe UI" w:hAnsi="Segoe UI"/>
          <w:sz w:val="22"/>
          <w:szCs w:val="22"/>
        </w:rPr>
      </w:pPr>
    </w:p>
    <w:p w14:paraId="461177CE" w14:textId="77777777" w:rsidR="00772652" w:rsidRDefault="00772652" w:rsidP="009630A0">
      <w:pPr>
        <w:pStyle w:val="ListParagraph"/>
        <w:rPr>
          <w:rFonts w:ascii="Segoe UI" w:hAnsi="Segoe UI"/>
          <w:sz w:val="22"/>
          <w:szCs w:val="22"/>
        </w:rPr>
      </w:pPr>
    </w:p>
    <w:p w14:paraId="272DFCF8" w14:textId="46DB2865" w:rsidR="00005CE4" w:rsidRPr="006A37C1" w:rsidRDefault="00A7770B" w:rsidP="006A37C1">
      <w:pPr>
        <w:pStyle w:val="ListParagraph"/>
        <w:numPr>
          <w:ilvl w:val="0"/>
          <w:numId w:val="3"/>
        </w:numPr>
        <w:rPr>
          <w:rFonts w:ascii="Segoe UI" w:hAnsi="Segoe UI"/>
          <w:sz w:val="22"/>
          <w:szCs w:val="22"/>
        </w:rPr>
      </w:pPr>
      <w:r>
        <w:rPr>
          <w:rFonts w:ascii="Segoe UI" w:hAnsi="Segoe UI"/>
          <w:sz w:val="22"/>
          <w:szCs w:val="22"/>
        </w:rPr>
        <w:t>Seller</w:t>
      </w:r>
      <w:r w:rsidR="006A37C1">
        <w:rPr>
          <w:rFonts w:ascii="Segoe UI" w:hAnsi="Segoe UI"/>
          <w:sz w:val="22"/>
          <w:szCs w:val="22"/>
        </w:rPr>
        <w:t xml:space="preserve"> Module</w:t>
      </w:r>
    </w:p>
    <w:p w14:paraId="2A4E757C" w14:textId="5143E3E7" w:rsidR="00005CE4" w:rsidRDefault="00A7770B">
      <w:pPr>
        <w:pStyle w:val="ListParagraph"/>
        <w:numPr>
          <w:ilvl w:val="0"/>
          <w:numId w:val="3"/>
        </w:numPr>
        <w:rPr>
          <w:rFonts w:ascii="Segoe UI" w:hAnsi="Segoe UI"/>
          <w:sz w:val="22"/>
          <w:szCs w:val="22"/>
        </w:rPr>
      </w:pPr>
      <w:r>
        <w:rPr>
          <w:rFonts w:ascii="Segoe UI" w:hAnsi="Segoe UI"/>
          <w:sz w:val="22"/>
          <w:szCs w:val="22"/>
        </w:rPr>
        <w:t>Bidder</w:t>
      </w:r>
      <w:r w:rsidR="00005CE4">
        <w:rPr>
          <w:rFonts w:ascii="Segoe UI" w:hAnsi="Segoe UI"/>
          <w:sz w:val="22"/>
          <w:szCs w:val="22"/>
        </w:rPr>
        <w:t xml:space="preserve"> Module</w:t>
      </w:r>
    </w:p>
    <w:p w14:paraId="53EB2BB1" w14:textId="0BABEA69" w:rsidR="00005CE4" w:rsidRPr="00E034FD" w:rsidRDefault="006A37C1" w:rsidP="00E034FD">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14:paraId="7FF8008F" w14:textId="4C04F8DC" w:rsidR="009E7D83" w:rsidRPr="009E7D83" w:rsidRDefault="009E7D83" w:rsidP="009E7D83">
      <w:pPr>
        <w:pStyle w:val="Heading"/>
        <w:ind w:left="990" w:hanging="360"/>
      </w:pPr>
      <w:r>
        <w:t>3.1</w:t>
      </w:r>
      <w:r w:rsidR="00772652">
        <w:t xml:space="preserve"> </w:t>
      </w:r>
      <w:r w:rsidR="00A7770B">
        <w:t>Seller</w:t>
      </w:r>
      <w:r w:rsidR="00005CE4">
        <w:t xml:space="preserve"> Module</w:t>
      </w:r>
    </w:p>
    <w:p w14:paraId="683A774A" w14:textId="1E15810F" w:rsidR="00005CE4" w:rsidRDefault="00A7770B">
      <w:pPr>
        <w:pStyle w:val="ListParagraph"/>
        <w:numPr>
          <w:ilvl w:val="0"/>
          <w:numId w:val="2"/>
        </w:numPr>
        <w:ind w:left="1418"/>
        <w:rPr>
          <w:rFonts w:ascii="Segoe UI" w:hAnsi="Segoe UI"/>
          <w:sz w:val="22"/>
          <w:szCs w:val="22"/>
        </w:rPr>
      </w:pPr>
      <w:r>
        <w:rPr>
          <w:rFonts w:ascii="Segoe UI" w:hAnsi="Segoe UI"/>
          <w:sz w:val="22"/>
          <w:szCs w:val="22"/>
        </w:rPr>
        <w:t>Seller</w:t>
      </w:r>
      <w:r w:rsidR="009E7D83">
        <w:rPr>
          <w:rFonts w:ascii="Segoe UI" w:hAnsi="Segoe UI"/>
          <w:sz w:val="22"/>
          <w:szCs w:val="22"/>
        </w:rPr>
        <w:t xml:space="preserve"> can register and create his own account.</w:t>
      </w:r>
    </w:p>
    <w:p w14:paraId="25FF5024" w14:textId="77777777" w:rsidR="009E7D83" w:rsidRDefault="009E7D83" w:rsidP="009E7D83">
      <w:pPr>
        <w:pStyle w:val="ListParagraph"/>
        <w:ind w:left="1418"/>
        <w:rPr>
          <w:rFonts w:ascii="Segoe UI" w:hAnsi="Segoe UI"/>
          <w:sz w:val="22"/>
          <w:szCs w:val="22"/>
        </w:rPr>
      </w:pPr>
    </w:p>
    <w:p w14:paraId="4EB22B07" w14:textId="1C74C0A3" w:rsidR="00005CE4" w:rsidRDefault="00A7770B" w:rsidP="009E7D83">
      <w:pPr>
        <w:pStyle w:val="ListParagraph"/>
        <w:numPr>
          <w:ilvl w:val="0"/>
          <w:numId w:val="2"/>
        </w:numPr>
        <w:ind w:left="1418"/>
        <w:rPr>
          <w:rFonts w:ascii="Segoe UI" w:hAnsi="Segoe UI"/>
          <w:sz w:val="22"/>
          <w:szCs w:val="22"/>
        </w:rPr>
      </w:pPr>
      <w:r>
        <w:rPr>
          <w:rFonts w:ascii="Segoe UI" w:hAnsi="Segoe UI"/>
          <w:sz w:val="22"/>
          <w:szCs w:val="22"/>
        </w:rPr>
        <w:t>Online Auction</w:t>
      </w:r>
      <w:r w:rsidR="009E7D83">
        <w:rPr>
          <w:rFonts w:ascii="Segoe UI" w:hAnsi="Segoe UI"/>
          <w:sz w:val="22"/>
          <w:szCs w:val="22"/>
        </w:rPr>
        <w:t xml:space="preserve"> System provides the function which allows </w:t>
      </w:r>
      <w:r>
        <w:rPr>
          <w:rFonts w:ascii="Segoe UI" w:hAnsi="Segoe UI"/>
          <w:sz w:val="22"/>
          <w:szCs w:val="22"/>
        </w:rPr>
        <w:t>Sellers</w:t>
      </w:r>
      <w:r w:rsidR="009E7D83">
        <w:rPr>
          <w:rFonts w:ascii="Segoe UI" w:hAnsi="Segoe UI"/>
          <w:sz w:val="22"/>
          <w:szCs w:val="22"/>
        </w:rPr>
        <w:t xml:space="preserve"> to </w:t>
      </w:r>
      <w:r>
        <w:rPr>
          <w:rFonts w:ascii="Segoe UI" w:hAnsi="Segoe UI"/>
          <w:sz w:val="22"/>
          <w:szCs w:val="22"/>
        </w:rPr>
        <w:t>add</w:t>
      </w:r>
      <w:r w:rsidR="009E7D83">
        <w:rPr>
          <w:rFonts w:ascii="Segoe UI" w:hAnsi="Segoe UI"/>
          <w:sz w:val="22"/>
          <w:szCs w:val="22"/>
        </w:rPr>
        <w:t xml:space="preserve"> </w:t>
      </w:r>
      <w:r>
        <w:rPr>
          <w:rFonts w:ascii="Segoe UI" w:hAnsi="Segoe UI"/>
          <w:sz w:val="22"/>
          <w:szCs w:val="22"/>
        </w:rPr>
        <w:t>their</w:t>
      </w:r>
      <w:r w:rsidR="009E7D83">
        <w:rPr>
          <w:rFonts w:ascii="Segoe UI" w:hAnsi="Segoe UI"/>
          <w:sz w:val="22"/>
          <w:szCs w:val="22"/>
        </w:rPr>
        <w:t xml:space="preserve"> products</w:t>
      </w:r>
      <w:r>
        <w:rPr>
          <w:rFonts w:ascii="Segoe UI" w:hAnsi="Segoe UI"/>
          <w:sz w:val="22"/>
          <w:szCs w:val="22"/>
        </w:rPr>
        <w:t xml:space="preserve"> for </w:t>
      </w:r>
      <w:r w:rsidR="00960B9F">
        <w:rPr>
          <w:rFonts w:ascii="Segoe UI" w:hAnsi="Segoe UI"/>
          <w:sz w:val="22"/>
          <w:szCs w:val="22"/>
        </w:rPr>
        <w:t>auction.</w:t>
      </w:r>
    </w:p>
    <w:p w14:paraId="24297CFE" w14:textId="77777777" w:rsidR="009E7D83" w:rsidRPr="009E7D83" w:rsidRDefault="009E7D83" w:rsidP="009E7D83">
      <w:pPr>
        <w:pStyle w:val="ListParagraph"/>
        <w:rPr>
          <w:rFonts w:ascii="Segoe UI" w:hAnsi="Segoe UI"/>
          <w:sz w:val="22"/>
          <w:szCs w:val="22"/>
        </w:rPr>
      </w:pPr>
    </w:p>
    <w:p w14:paraId="66ACE0C2" w14:textId="43CEB7F9" w:rsidR="00005CE4" w:rsidRDefault="00A7770B">
      <w:pPr>
        <w:pStyle w:val="ListParagraph"/>
        <w:numPr>
          <w:ilvl w:val="0"/>
          <w:numId w:val="2"/>
        </w:numPr>
        <w:ind w:left="1418"/>
        <w:rPr>
          <w:rFonts w:ascii="Segoe UI" w:hAnsi="Segoe UI"/>
          <w:sz w:val="22"/>
          <w:szCs w:val="22"/>
        </w:rPr>
      </w:pPr>
      <w:r>
        <w:rPr>
          <w:rFonts w:ascii="Segoe UI" w:hAnsi="Segoe UI"/>
          <w:sz w:val="22"/>
          <w:szCs w:val="22"/>
        </w:rPr>
        <w:t>Seller</w:t>
      </w:r>
      <w:r w:rsidR="00772652">
        <w:rPr>
          <w:rFonts w:ascii="Segoe UI" w:hAnsi="Segoe UI"/>
          <w:sz w:val="22"/>
          <w:szCs w:val="22"/>
        </w:rPr>
        <w:t xml:space="preserve"> </w:t>
      </w:r>
      <w:r w:rsidR="00960B9F">
        <w:rPr>
          <w:rFonts w:ascii="Segoe UI" w:hAnsi="Segoe UI"/>
          <w:sz w:val="22"/>
          <w:szCs w:val="22"/>
        </w:rPr>
        <w:t>can</w:t>
      </w:r>
      <w:r w:rsidR="00772652">
        <w:rPr>
          <w:rFonts w:ascii="Segoe UI" w:hAnsi="Segoe UI"/>
          <w:sz w:val="22"/>
          <w:szCs w:val="22"/>
        </w:rPr>
        <w:t xml:space="preserve"> </w:t>
      </w:r>
      <w:r>
        <w:rPr>
          <w:rFonts w:ascii="Segoe UI" w:hAnsi="Segoe UI"/>
          <w:sz w:val="22"/>
          <w:szCs w:val="22"/>
        </w:rPr>
        <w:t>set base price for the product added</w:t>
      </w:r>
      <w:r w:rsidR="00005CE4">
        <w:rPr>
          <w:rFonts w:ascii="Segoe UI" w:hAnsi="Segoe UI"/>
          <w:sz w:val="22"/>
          <w:szCs w:val="22"/>
        </w:rPr>
        <w:t>.</w:t>
      </w:r>
    </w:p>
    <w:p w14:paraId="11374D11" w14:textId="77777777" w:rsidR="00005CE4" w:rsidRDefault="00005CE4">
      <w:pPr>
        <w:pStyle w:val="ListParagraph"/>
        <w:ind w:left="709"/>
        <w:rPr>
          <w:rFonts w:ascii="Segoe UI" w:hAnsi="Segoe UI"/>
          <w:sz w:val="22"/>
          <w:szCs w:val="22"/>
        </w:rPr>
      </w:pPr>
    </w:p>
    <w:p w14:paraId="11944FCF" w14:textId="00BECBCB" w:rsidR="00005CE4" w:rsidRDefault="00772652">
      <w:pPr>
        <w:pStyle w:val="ListParagraph"/>
        <w:numPr>
          <w:ilvl w:val="0"/>
          <w:numId w:val="2"/>
        </w:numPr>
        <w:ind w:left="1418"/>
        <w:rPr>
          <w:rFonts w:ascii="Segoe UI" w:hAnsi="Segoe UI"/>
          <w:sz w:val="22"/>
          <w:szCs w:val="22"/>
        </w:rPr>
      </w:pPr>
      <w:r>
        <w:rPr>
          <w:rFonts w:ascii="Segoe UI" w:hAnsi="Segoe UI"/>
          <w:sz w:val="22"/>
          <w:szCs w:val="22"/>
        </w:rPr>
        <w:t xml:space="preserve">The </w:t>
      </w:r>
      <w:r w:rsidR="00960B9F">
        <w:rPr>
          <w:rFonts w:ascii="Segoe UI" w:hAnsi="Segoe UI"/>
          <w:sz w:val="22"/>
          <w:szCs w:val="22"/>
        </w:rPr>
        <w:t>Seller</w:t>
      </w:r>
      <w:r>
        <w:rPr>
          <w:rFonts w:ascii="Segoe UI" w:hAnsi="Segoe UI"/>
          <w:sz w:val="22"/>
          <w:szCs w:val="22"/>
        </w:rPr>
        <w:t xml:space="preserve"> </w:t>
      </w:r>
      <w:r w:rsidR="00960B9F">
        <w:rPr>
          <w:rFonts w:ascii="Segoe UI" w:hAnsi="Segoe UI"/>
          <w:sz w:val="22"/>
          <w:szCs w:val="22"/>
        </w:rPr>
        <w:t>can end the auction</w:t>
      </w:r>
      <w:r w:rsidR="00005CE4">
        <w:rPr>
          <w:rFonts w:ascii="Segoe UI" w:hAnsi="Segoe UI"/>
          <w:sz w:val="22"/>
          <w:szCs w:val="22"/>
        </w:rPr>
        <w:t>.</w:t>
      </w:r>
    </w:p>
    <w:p w14:paraId="01C66862" w14:textId="77777777" w:rsidR="00005CE4" w:rsidRDefault="00005CE4">
      <w:pPr>
        <w:pStyle w:val="ListParagraph"/>
        <w:ind w:left="709"/>
        <w:rPr>
          <w:rFonts w:ascii="Segoe UI" w:hAnsi="Segoe UI"/>
          <w:sz w:val="22"/>
          <w:szCs w:val="22"/>
        </w:rPr>
      </w:pPr>
    </w:p>
    <w:p w14:paraId="339F2336" w14:textId="4BAABFBE" w:rsidR="00005CE4" w:rsidRDefault="00005CE4">
      <w:pPr>
        <w:pStyle w:val="ListParagraph"/>
        <w:numPr>
          <w:ilvl w:val="0"/>
          <w:numId w:val="2"/>
        </w:numPr>
        <w:ind w:left="1418"/>
        <w:rPr>
          <w:rFonts w:ascii="Segoe UI" w:hAnsi="Segoe UI"/>
          <w:sz w:val="22"/>
          <w:szCs w:val="22"/>
        </w:rPr>
      </w:pPr>
      <w:r>
        <w:rPr>
          <w:rFonts w:ascii="Segoe UI" w:hAnsi="Segoe UI"/>
          <w:sz w:val="22"/>
          <w:szCs w:val="22"/>
        </w:rPr>
        <w:t>T</w:t>
      </w:r>
      <w:r w:rsidR="006C6F39">
        <w:rPr>
          <w:rFonts w:ascii="Segoe UI" w:hAnsi="Segoe UI"/>
          <w:sz w:val="22"/>
          <w:szCs w:val="22"/>
        </w:rPr>
        <w:t>he</w:t>
      </w:r>
      <w:r w:rsidR="00772652">
        <w:rPr>
          <w:rFonts w:ascii="Segoe UI" w:hAnsi="Segoe UI"/>
          <w:sz w:val="22"/>
          <w:szCs w:val="22"/>
        </w:rPr>
        <w:t xml:space="preserve"> </w:t>
      </w:r>
      <w:r w:rsidR="00960B9F">
        <w:rPr>
          <w:rFonts w:ascii="Segoe UI" w:hAnsi="Segoe UI"/>
          <w:sz w:val="22"/>
          <w:szCs w:val="22"/>
        </w:rPr>
        <w:t>Seller can see the current bid price on the product added</w:t>
      </w:r>
      <w:r>
        <w:rPr>
          <w:rFonts w:ascii="Segoe UI" w:hAnsi="Segoe UI"/>
          <w:sz w:val="22"/>
          <w:szCs w:val="22"/>
        </w:rPr>
        <w:t>.</w:t>
      </w:r>
    </w:p>
    <w:p w14:paraId="2DA5CC10" w14:textId="5FEE498C" w:rsidR="00005CE4" w:rsidRPr="00960B9F" w:rsidRDefault="00005CE4" w:rsidP="00960B9F">
      <w:pPr>
        <w:rPr>
          <w:rFonts w:ascii="Segoe UI" w:hAnsi="Segoe UI"/>
          <w:sz w:val="22"/>
          <w:szCs w:val="22"/>
        </w:rPr>
      </w:pPr>
    </w:p>
    <w:p w14:paraId="4C924612" w14:textId="77777777" w:rsidR="00005CE4" w:rsidRDefault="00005CE4">
      <w:pPr>
        <w:pStyle w:val="ListParagraph"/>
        <w:ind w:left="709"/>
        <w:rPr>
          <w:rFonts w:ascii="Segoe UI" w:hAnsi="Segoe UI"/>
          <w:sz w:val="22"/>
          <w:szCs w:val="22"/>
        </w:rPr>
      </w:pPr>
    </w:p>
    <w:p w14:paraId="22970C96" w14:textId="77777777" w:rsidR="00005CE4" w:rsidRDefault="00005CE4" w:rsidP="00772652">
      <w:pPr>
        <w:pStyle w:val="ListParagraph"/>
        <w:rPr>
          <w:rFonts w:ascii="Segoe UI" w:hAnsi="Segoe UI"/>
          <w:sz w:val="22"/>
          <w:szCs w:val="22"/>
        </w:rPr>
      </w:pPr>
    </w:p>
    <w:p w14:paraId="17CAAD7D" w14:textId="77777777" w:rsidR="00005CE4" w:rsidRDefault="00005CE4">
      <w:pPr>
        <w:pStyle w:val="ListParagraph"/>
        <w:ind w:left="1418" w:hanging="360"/>
        <w:rPr>
          <w:rFonts w:ascii="Segoe UI" w:hAnsi="Segoe UI"/>
          <w:sz w:val="22"/>
          <w:szCs w:val="22"/>
        </w:rPr>
      </w:pPr>
    </w:p>
    <w:p w14:paraId="556E4377" w14:textId="66937BEF" w:rsidR="00005CE4" w:rsidRDefault="009E7D83">
      <w:pPr>
        <w:pStyle w:val="Heading"/>
        <w:ind w:left="990" w:hanging="360"/>
      </w:pPr>
      <w:r>
        <w:t>3.2</w:t>
      </w:r>
      <w:r w:rsidR="00772652">
        <w:t xml:space="preserve"> </w:t>
      </w:r>
      <w:r w:rsidR="00A7770B">
        <w:t>Bidder</w:t>
      </w:r>
      <w:r w:rsidR="00005CE4">
        <w:t xml:space="preserve"> Module</w:t>
      </w:r>
    </w:p>
    <w:p w14:paraId="021F08C5" w14:textId="40CF89E8" w:rsidR="009E7D83" w:rsidRDefault="00E178BC" w:rsidP="009E7D83">
      <w:pPr>
        <w:pStyle w:val="ListParagraph"/>
        <w:numPr>
          <w:ilvl w:val="0"/>
          <w:numId w:val="2"/>
        </w:numPr>
        <w:ind w:left="1418"/>
        <w:rPr>
          <w:rFonts w:ascii="Segoe UI" w:hAnsi="Segoe UI"/>
          <w:sz w:val="22"/>
          <w:szCs w:val="22"/>
        </w:rPr>
      </w:pPr>
      <w:r>
        <w:rPr>
          <w:rFonts w:ascii="Segoe UI" w:hAnsi="Segoe UI"/>
          <w:sz w:val="22"/>
          <w:szCs w:val="22"/>
        </w:rPr>
        <w:t>Bidder</w:t>
      </w:r>
      <w:r w:rsidR="009E7D83">
        <w:rPr>
          <w:rFonts w:ascii="Segoe UI" w:hAnsi="Segoe UI"/>
          <w:sz w:val="22"/>
          <w:szCs w:val="22"/>
        </w:rPr>
        <w:t xml:space="preserve"> can register and create his own account.</w:t>
      </w:r>
    </w:p>
    <w:p w14:paraId="7BA02D8D" w14:textId="77777777" w:rsidR="009E7D83" w:rsidRPr="009E7D83" w:rsidRDefault="009E7D83" w:rsidP="009E7D83">
      <w:pPr>
        <w:pStyle w:val="ListParagraph"/>
        <w:ind w:left="1418"/>
        <w:rPr>
          <w:rFonts w:ascii="Segoe UI" w:hAnsi="Segoe UI"/>
          <w:sz w:val="22"/>
          <w:szCs w:val="22"/>
        </w:rPr>
      </w:pPr>
    </w:p>
    <w:p w14:paraId="4B007F13" w14:textId="2EEA29C0" w:rsidR="009E7D83" w:rsidRPr="009E7D83" w:rsidRDefault="00E178BC" w:rsidP="009E7D83">
      <w:pPr>
        <w:pStyle w:val="ListParagraph"/>
        <w:numPr>
          <w:ilvl w:val="0"/>
          <w:numId w:val="2"/>
        </w:numPr>
        <w:ind w:left="1418"/>
        <w:rPr>
          <w:rFonts w:ascii="Segoe UI" w:hAnsi="Segoe UI"/>
          <w:sz w:val="22"/>
          <w:szCs w:val="22"/>
        </w:rPr>
      </w:pPr>
      <w:r>
        <w:rPr>
          <w:rFonts w:ascii="Segoe UI" w:hAnsi="Segoe UI"/>
          <w:sz w:val="22"/>
          <w:szCs w:val="22"/>
        </w:rPr>
        <w:t xml:space="preserve">Online Auction </w:t>
      </w:r>
      <w:r w:rsidR="00005CE4">
        <w:rPr>
          <w:rFonts w:ascii="Segoe UI" w:hAnsi="Segoe UI"/>
          <w:sz w:val="22"/>
          <w:szCs w:val="22"/>
        </w:rPr>
        <w:t>System provides t</w:t>
      </w:r>
      <w:r w:rsidR="00772652">
        <w:rPr>
          <w:rFonts w:ascii="Segoe UI" w:hAnsi="Segoe UI"/>
          <w:sz w:val="22"/>
          <w:szCs w:val="22"/>
        </w:rPr>
        <w:t xml:space="preserve">he function which </w:t>
      </w:r>
      <w:r w:rsidR="00C05CA6">
        <w:rPr>
          <w:rFonts w:ascii="Segoe UI" w:hAnsi="Segoe UI"/>
          <w:sz w:val="22"/>
          <w:szCs w:val="22"/>
        </w:rPr>
        <w:t>a</w:t>
      </w:r>
      <w:r w:rsidR="00C05CA6" w:rsidRPr="00C05CA6">
        <w:rPr>
          <w:rFonts w:ascii="Segoe UI" w:hAnsi="Segoe UI"/>
          <w:sz w:val="22"/>
          <w:szCs w:val="22"/>
        </w:rPr>
        <w:t>llow buyers to bid on product and see the description of product</w:t>
      </w:r>
      <w:r w:rsidR="00005CE4">
        <w:rPr>
          <w:rFonts w:ascii="Segoe UI" w:hAnsi="Segoe UI"/>
          <w:sz w:val="22"/>
          <w:szCs w:val="22"/>
        </w:rPr>
        <w:t>.</w:t>
      </w:r>
    </w:p>
    <w:p w14:paraId="6D17C840" w14:textId="77777777" w:rsidR="00005CE4" w:rsidRDefault="00005CE4">
      <w:pPr>
        <w:pStyle w:val="ListParagraph"/>
        <w:ind w:left="709"/>
        <w:rPr>
          <w:rFonts w:ascii="Segoe UI" w:hAnsi="Segoe UI"/>
          <w:sz w:val="22"/>
          <w:szCs w:val="22"/>
        </w:rPr>
      </w:pPr>
    </w:p>
    <w:p w14:paraId="5898338E" w14:textId="300148BF" w:rsidR="00D00D62" w:rsidRDefault="00772652" w:rsidP="00A90BFA">
      <w:pPr>
        <w:pStyle w:val="ListParagraph"/>
        <w:numPr>
          <w:ilvl w:val="0"/>
          <w:numId w:val="2"/>
        </w:numPr>
        <w:ind w:left="1418"/>
        <w:rPr>
          <w:rFonts w:ascii="Segoe UI" w:hAnsi="Segoe UI"/>
          <w:sz w:val="22"/>
          <w:szCs w:val="22"/>
        </w:rPr>
      </w:pPr>
      <w:r>
        <w:rPr>
          <w:rFonts w:ascii="Segoe UI" w:hAnsi="Segoe UI"/>
          <w:sz w:val="22"/>
          <w:szCs w:val="22"/>
        </w:rPr>
        <w:t xml:space="preserve">  </w:t>
      </w:r>
      <w:r w:rsidR="00A90BFA">
        <w:rPr>
          <w:rFonts w:ascii="Segoe UI" w:hAnsi="Segoe UI"/>
          <w:sz w:val="22"/>
          <w:szCs w:val="22"/>
        </w:rPr>
        <w:t xml:space="preserve">bidder can see sellers rating for authenticity </w:t>
      </w:r>
    </w:p>
    <w:p w14:paraId="7BDE8465" w14:textId="77777777" w:rsidR="00A90BFA" w:rsidRPr="00A90BFA" w:rsidRDefault="00A90BFA" w:rsidP="00A90BFA">
      <w:pPr>
        <w:pStyle w:val="ListParagraph"/>
        <w:rPr>
          <w:rFonts w:ascii="Segoe UI" w:hAnsi="Segoe UI"/>
          <w:sz w:val="22"/>
          <w:szCs w:val="22"/>
        </w:rPr>
      </w:pPr>
    </w:p>
    <w:p w14:paraId="3C509E87" w14:textId="6D910C81" w:rsidR="00A90BFA" w:rsidRDefault="00A90BFA" w:rsidP="00A90BFA">
      <w:pPr>
        <w:pStyle w:val="ListParagraph"/>
        <w:numPr>
          <w:ilvl w:val="0"/>
          <w:numId w:val="2"/>
        </w:numPr>
        <w:ind w:left="1418"/>
        <w:rPr>
          <w:rFonts w:ascii="Segoe UI" w:hAnsi="Segoe UI"/>
          <w:sz w:val="22"/>
          <w:szCs w:val="22"/>
        </w:rPr>
      </w:pPr>
      <w:r>
        <w:rPr>
          <w:rFonts w:ascii="Segoe UI" w:hAnsi="Segoe UI"/>
          <w:sz w:val="22"/>
          <w:szCs w:val="22"/>
        </w:rPr>
        <w:t>Bidder can rate the product and seller</w:t>
      </w:r>
    </w:p>
    <w:p w14:paraId="5172DEC9" w14:textId="77777777" w:rsidR="00A90BFA" w:rsidRPr="00A90BFA" w:rsidRDefault="00A90BFA" w:rsidP="00A90BFA">
      <w:pPr>
        <w:pStyle w:val="ListParagraph"/>
        <w:rPr>
          <w:rFonts w:ascii="Segoe UI" w:hAnsi="Segoe UI"/>
          <w:sz w:val="22"/>
          <w:szCs w:val="22"/>
        </w:rPr>
      </w:pPr>
    </w:p>
    <w:p w14:paraId="7099A599" w14:textId="77777777" w:rsidR="00A90BFA" w:rsidRPr="00A90BFA" w:rsidRDefault="00A90BFA" w:rsidP="00A90BFA">
      <w:pPr>
        <w:pStyle w:val="ListParagraph"/>
        <w:ind w:left="1418"/>
        <w:rPr>
          <w:rFonts w:ascii="Segoe UI" w:hAnsi="Segoe UI"/>
          <w:sz w:val="22"/>
          <w:szCs w:val="22"/>
        </w:rPr>
      </w:pPr>
    </w:p>
    <w:p w14:paraId="61FEA62D" w14:textId="77777777" w:rsidR="00772652" w:rsidRPr="00772652" w:rsidRDefault="00772652" w:rsidP="00D00D62">
      <w:pPr>
        <w:pStyle w:val="ListParagraph"/>
        <w:ind w:left="1418"/>
        <w:rPr>
          <w:rFonts w:ascii="Segoe UI" w:hAnsi="Segoe UI"/>
          <w:sz w:val="22"/>
          <w:szCs w:val="22"/>
        </w:rPr>
      </w:pPr>
    </w:p>
    <w:p w14:paraId="0139F327" w14:textId="77777777" w:rsidR="00772652" w:rsidRDefault="00772652" w:rsidP="00772652">
      <w:pPr>
        <w:pStyle w:val="ListParagraph"/>
        <w:ind w:left="1418"/>
        <w:rPr>
          <w:rFonts w:ascii="Segoe UI" w:hAnsi="Segoe UI"/>
          <w:sz w:val="22"/>
          <w:szCs w:val="22"/>
        </w:rPr>
      </w:pPr>
    </w:p>
    <w:p w14:paraId="2731DABD" w14:textId="77777777" w:rsidR="00005CE4" w:rsidRDefault="00005CE4">
      <w:pPr>
        <w:pStyle w:val="ListParagraph"/>
        <w:ind w:left="709"/>
        <w:rPr>
          <w:rFonts w:ascii="Segoe UI" w:hAnsi="Segoe UI"/>
          <w:sz w:val="22"/>
          <w:szCs w:val="22"/>
        </w:rPr>
      </w:pPr>
    </w:p>
    <w:p w14:paraId="3EA147A6" w14:textId="77777777" w:rsidR="009E7D83" w:rsidRPr="009E7D83" w:rsidRDefault="009E7D83" w:rsidP="009E7D83">
      <w:pPr>
        <w:pStyle w:val="Heading"/>
        <w:ind w:left="990" w:hanging="360"/>
        <w:rPr>
          <w:rFonts w:ascii="Trebuchet MS" w:hAnsi="Trebuchet MS"/>
        </w:rPr>
      </w:pPr>
      <w:r>
        <w:t>3.3</w:t>
      </w:r>
      <w:r w:rsidR="00005CE4">
        <w:t xml:space="preserve"> </w:t>
      </w:r>
      <w:r w:rsidR="00772652">
        <w:rPr>
          <w:rFonts w:ascii="Trebuchet MS" w:hAnsi="Trebuchet MS"/>
        </w:rPr>
        <w:t>Admin</w:t>
      </w:r>
      <w:r w:rsidR="00005CE4">
        <w:rPr>
          <w:rFonts w:ascii="Trebuchet MS" w:hAnsi="Trebuchet MS"/>
        </w:rPr>
        <w:t xml:space="preserve"> Module</w:t>
      </w:r>
    </w:p>
    <w:p w14:paraId="4C46791E" w14:textId="77777777" w:rsidR="009E7D83" w:rsidRPr="009E7D83" w:rsidRDefault="009E7D83" w:rsidP="009E7D83">
      <w:pPr>
        <w:pStyle w:val="ListParagraph"/>
        <w:ind w:left="1418"/>
        <w:rPr>
          <w:rFonts w:ascii="Segoe UI" w:hAnsi="Segoe UI"/>
          <w:sz w:val="22"/>
          <w:szCs w:val="22"/>
        </w:rPr>
      </w:pPr>
    </w:p>
    <w:p w14:paraId="46A152E8" w14:textId="5E07343A" w:rsidR="00005CE4" w:rsidRDefault="00A90BFA" w:rsidP="00772652">
      <w:pPr>
        <w:pStyle w:val="ListParagraph"/>
        <w:numPr>
          <w:ilvl w:val="0"/>
          <w:numId w:val="2"/>
        </w:numPr>
        <w:ind w:left="1418"/>
        <w:rPr>
          <w:rFonts w:ascii="Segoe UI" w:hAnsi="Segoe UI"/>
          <w:sz w:val="22"/>
          <w:szCs w:val="22"/>
        </w:rPr>
      </w:pPr>
      <w:r>
        <w:rPr>
          <w:rFonts w:ascii="Segoe UI" w:hAnsi="Segoe UI"/>
          <w:sz w:val="22"/>
          <w:szCs w:val="22"/>
        </w:rPr>
        <w:t xml:space="preserve">Online </w:t>
      </w:r>
      <w:r w:rsidR="00067E00">
        <w:rPr>
          <w:rFonts w:ascii="Segoe UI" w:hAnsi="Segoe UI"/>
          <w:sz w:val="22"/>
          <w:szCs w:val="22"/>
        </w:rPr>
        <w:t>Auction System</w:t>
      </w:r>
      <w:r w:rsidR="00772652">
        <w:rPr>
          <w:rFonts w:ascii="Segoe UI" w:hAnsi="Segoe UI"/>
          <w:sz w:val="22"/>
          <w:szCs w:val="22"/>
        </w:rPr>
        <w:t xml:space="preserve"> should provide all function</w:t>
      </w:r>
      <w:r w:rsidR="00C861FD">
        <w:rPr>
          <w:rFonts w:ascii="Segoe UI" w:hAnsi="Segoe UI"/>
          <w:sz w:val="22"/>
          <w:szCs w:val="22"/>
        </w:rPr>
        <w:t>s</w:t>
      </w:r>
      <w:r w:rsidR="00772652">
        <w:rPr>
          <w:rFonts w:ascii="Segoe UI" w:hAnsi="Segoe UI"/>
          <w:sz w:val="22"/>
          <w:szCs w:val="22"/>
        </w:rPr>
        <w:t xml:space="preserve"> to admin how to handle the System.</w:t>
      </w:r>
    </w:p>
    <w:p w14:paraId="35F67469" w14:textId="77777777" w:rsidR="009E7D83" w:rsidRDefault="009E7D83" w:rsidP="009E7D83">
      <w:pPr>
        <w:pStyle w:val="ListParagraph"/>
        <w:rPr>
          <w:rFonts w:ascii="Segoe UI" w:hAnsi="Segoe UI"/>
          <w:sz w:val="22"/>
          <w:szCs w:val="22"/>
        </w:rPr>
      </w:pPr>
    </w:p>
    <w:p w14:paraId="4ADCA9B9" w14:textId="7B65BDFD" w:rsidR="00772652" w:rsidRDefault="00C861FD" w:rsidP="00772652">
      <w:pPr>
        <w:pStyle w:val="ListParagraph"/>
        <w:numPr>
          <w:ilvl w:val="0"/>
          <w:numId w:val="2"/>
        </w:numPr>
        <w:ind w:left="1418"/>
        <w:rPr>
          <w:rFonts w:ascii="Segoe UI" w:hAnsi="Segoe UI"/>
          <w:sz w:val="22"/>
          <w:szCs w:val="22"/>
        </w:rPr>
      </w:pPr>
      <w:r>
        <w:rPr>
          <w:rFonts w:ascii="Segoe UI" w:hAnsi="Segoe UI"/>
          <w:sz w:val="22"/>
          <w:szCs w:val="22"/>
        </w:rPr>
        <w:t>Admin can c</w:t>
      </w:r>
      <w:r w:rsidR="00A90BFA">
        <w:rPr>
          <w:rFonts w:ascii="Segoe UI" w:hAnsi="Segoe UI"/>
          <w:sz w:val="22"/>
          <w:szCs w:val="22"/>
        </w:rPr>
        <w:t xml:space="preserve">heck KYC and authorize bidder/buyers and </w:t>
      </w:r>
      <w:r w:rsidR="00067E00">
        <w:rPr>
          <w:rFonts w:ascii="Segoe UI" w:hAnsi="Segoe UI"/>
          <w:sz w:val="22"/>
          <w:szCs w:val="22"/>
        </w:rPr>
        <w:t>sellers based</w:t>
      </w:r>
      <w:r w:rsidR="00A90BFA">
        <w:rPr>
          <w:rFonts w:ascii="Segoe UI" w:hAnsi="Segoe UI"/>
          <w:sz w:val="22"/>
          <w:szCs w:val="22"/>
        </w:rPr>
        <w:t xml:space="preserve"> </w:t>
      </w:r>
      <w:r w:rsidR="00067E00">
        <w:rPr>
          <w:rFonts w:ascii="Segoe UI" w:hAnsi="Segoe UI"/>
          <w:sz w:val="22"/>
          <w:szCs w:val="22"/>
        </w:rPr>
        <w:t xml:space="preserve">on </w:t>
      </w:r>
      <w:r w:rsidR="00A90BFA">
        <w:rPr>
          <w:rFonts w:ascii="Segoe UI" w:hAnsi="Segoe UI"/>
          <w:sz w:val="22"/>
          <w:szCs w:val="22"/>
        </w:rPr>
        <w:t>Government Identity proof</w:t>
      </w:r>
      <w:r>
        <w:rPr>
          <w:rFonts w:ascii="Segoe UI" w:hAnsi="Segoe UI"/>
          <w:sz w:val="22"/>
          <w:szCs w:val="22"/>
        </w:rPr>
        <w:t>.</w:t>
      </w:r>
    </w:p>
    <w:p w14:paraId="0E680649" w14:textId="77777777" w:rsidR="009E7D83" w:rsidRDefault="009E7D83" w:rsidP="009E7D83">
      <w:pPr>
        <w:pStyle w:val="ListParagraph"/>
        <w:rPr>
          <w:rFonts w:ascii="Segoe UI" w:hAnsi="Segoe UI"/>
          <w:sz w:val="22"/>
          <w:szCs w:val="22"/>
        </w:rPr>
      </w:pPr>
    </w:p>
    <w:p w14:paraId="3E02B7FF" w14:textId="219BA088" w:rsidR="00A90BFA" w:rsidRDefault="00A90BFA" w:rsidP="00C861FD">
      <w:pPr>
        <w:pStyle w:val="ListParagraph"/>
        <w:numPr>
          <w:ilvl w:val="0"/>
          <w:numId w:val="2"/>
        </w:numPr>
        <w:ind w:left="1418"/>
        <w:rPr>
          <w:rFonts w:ascii="Segoe UI" w:hAnsi="Segoe UI"/>
          <w:sz w:val="22"/>
          <w:szCs w:val="22"/>
        </w:rPr>
      </w:pPr>
      <w:r>
        <w:rPr>
          <w:rFonts w:ascii="Segoe UI" w:hAnsi="Segoe UI"/>
          <w:sz w:val="22"/>
          <w:szCs w:val="22"/>
        </w:rPr>
        <w:t>Admin can verify every p</w:t>
      </w:r>
      <w:r w:rsidR="00C861FD">
        <w:rPr>
          <w:rFonts w:ascii="Segoe UI" w:hAnsi="Segoe UI"/>
          <w:sz w:val="22"/>
          <w:szCs w:val="22"/>
        </w:rPr>
        <w:t>roduct before it goes for auctioning.</w:t>
      </w:r>
    </w:p>
    <w:p w14:paraId="6B1D8339" w14:textId="77777777" w:rsidR="00C861FD" w:rsidRPr="00C861FD" w:rsidRDefault="00C861FD" w:rsidP="00C861FD">
      <w:pPr>
        <w:pStyle w:val="ListParagraph"/>
        <w:rPr>
          <w:rFonts w:ascii="Segoe UI" w:hAnsi="Segoe UI"/>
          <w:sz w:val="22"/>
          <w:szCs w:val="22"/>
        </w:rPr>
      </w:pPr>
    </w:p>
    <w:p w14:paraId="6FFA29AB" w14:textId="6A6A3A46" w:rsidR="00C861FD" w:rsidRDefault="00C861FD" w:rsidP="00C861FD">
      <w:pPr>
        <w:pStyle w:val="ListParagraph"/>
        <w:numPr>
          <w:ilvl w:val="0"/>
          <w:numId w:val="2"/>
        </w:numPr>
        <w:ind w:left="1418"/>
        <w:rPr>
          <w:rFonts w:ascii="Segoe UI" w:hAnsi="Segoe UI"/>
          <w:sz w:val="22"/>
          <w:szCs w:val="22"/>
        </w:rPr>
      </w:pPr>
      <w:r>
        <w:rPr>
          <w:rFonts w:ascii="Segoe UI" w:hAnsi="Segoe UI"/>
          <w:sz w:val="22"/>
          <w:szCs w:val="22"/>
        </w:rPr>
        <w:t>Admin can remove fraud Sellers and Buyers.</w:t>
      </w:r>
    </w:p>
    <w:p w14:paraId="2EAEB473" w14:textId="77777777" w:rsidR="00C861FD" w:rsidRPr="00C861FD" w:rsidRDefault="00C861FD" w:rsidP="00C861FD">
      <w:pPr>
        <w:pStyle w:val="ListParagraph"/>
        <w:rPr>
          <w:rFonts w:ascii="Segoe UI" w:hAnsi="Segoe UI"/>
          <w:sz w:val="22"/>
          <w:szCs w:val="22"/>
        </w:rPr>
      </w:pPr>
    </w:p>
    <w:p w14:paraId="084A8A77" w14:textId="77777777" w:rsidR="00C861FD" w:rsidRPr="00C861FD" w:rsidRDefault="00C861FD" w:rsidP="00C861FD">
      <w:pPr>
        <w:pStyle w:val="ListParagraph"/>
        <w:ind w:left="1418"/>
        <w:rPr>
          <w:rFonts w:ascii="Segoe UI" w:hAnsi="Segoe UI"/>
          <w:sz w:val="22"/>
          <w:szCs w:val="22"/>
        </w:rPr>
      </w:pPr>
    </w:p>
    <w:p w14:paraId="0CCDC186" w14:textId="77777777" w:rsidR="00844676" w:rsidRDefault="00844676" w:rsidP="00844676">
      <w:pPr>
        <w:pStyle w:val="ListParagraph"/>
        <w:rPr>
          <w:rFonts w:ascii="Segoe UI" w:hAnsi="Segoe UI"/>
          <w:sz w:val="22"/>
          <w:szCs w:val="22"/>
        </w:rPr>
      </w:pPr>
    </w:p>
    <w:p w14:paraId="55269EC3" w14:textId="77777777" w:rsidR="00005CE4" w:rsidRDefault="00005CE4" w:rsidP="00772652">
      <w:pPr>
        <w:pStyle w:val="ListParagraph"/>
        <w:rPr>
          <w:rFonts w:ascii="Segoe UI" w:hAnsi="Segoe UI"/>
          <w:sz w:val="22"/>
          <w:szCs w:val="22"/>
        </w:rPr>
      </w:pPr>
    </w:p>
    <w:p w14:paraId="45A591DB" w14:textId="77777777" w:rsidR="00005CE4" w:rsidRDefault="00005CE4">
      <w:pPr>
        <w:pStyle w:val="Heading1"/>
        <w:ind w:left="0" w:firstLine="0"/>
      </w:pPr>
      <w:r>
        <w:t xml:space="preserve">4. Non-functional Requirements </w:t>
      </w:r>
    </w:p>
    <w:p w14:paraId="7BD9516D"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5B15BEC1" w14:textId="2179A17C" w:rsidR="00005CE4" w:rsidRDefault="00005CE4">
      <w:pPr>
        <w:pStyle w:val="BodyText"/>
        <w:numPr>
          <w:ilvl w:val="0"/>
          <w:numId w:val="7"/>
        </w:numPr>
        <w:rPr>
          <w:rFonts w:ascii="Segoe UI" w:hAnsi="Segoe UI"/>
          <w:sz w:val="22"/>
          <w:szCs w:val="22"/>
        </w:rPr>
      </w:pPr>
      <w:r>
        <w:rPr>
          <w:rFonts w:ascii="Segoe UI" w:hAnsi="Segoe UI"/>
          <w:sz w:val="22"/>
          <w:szCs w:val="22"/>
        </w:rPr>
        <w:t xml:space="preserve">Users will have no limitations for accessing the application through Internet. The portal being an internet application, it is difficult specify exact number of visitor or users. Hence we will target the system to support </w:t>
      </w:r>
      <w:r w:rsidR="004501C8">
        <w:rPr>
          <w:rFonts w:ascii="Segoe UI" w:hAnsi="Segoe UI"/>
          <w:sz w:val="22"/>
          <w:szCs w:val="22"/>
        </w:rPr>
        <w:t>multiple</w:t>
      </w:r>
      <w:r>
        <w:rPr>
          <w:rFonts w:ascii="Segoe UI" w:hAnsi="Segoe UI"/>
          <w:sz w:val="22"/>
          <w:szCs w:val="22"/>
        </w:rPr>
        <w:t xml:space="preserve"> users . </w:t>
      </w:r>
    </w:p>
    <w:p w14:paraId="6C43CB33"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7FD7629A"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04EEB08D"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16cid:durableId="148445933">
    <w:abstractNumId w:val="0"/>
  </w:num>
  <w:num w:numId="2" w16cid:durableId="811020343">
    <w:abstractNumId w:val="1"/>
  </w:num>
  <w:num w:numId="3" w16cid:durableId="178471494">
    <w:abstractNumId w:val="2"/>
  </w:num>
  <w:num w:numId="4" w16cid:durableId="2022123570">
    <w:abstractNumId w:val="3"/>
  </w:num>
  <w:num w:numId="5" w16cid:durableId="315229192">
    <w:abstractNumId w:val="4"/>
  </w:num>
  <w:num w:numId="6" w16cid:durableId="1943410613">
    <w:abstractNumId w:val="5"/>
  </w:num>
  <w:num w:numId="7" w16cid:durableId="962614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ocumentProtection w:edit="readOnly"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41D85"/>
    <w:rsid w:val="00057A13"/>
    <w:rsid w:val="00067E00"/>
    <w:rsid w:val="000766B0"/>
    <w:rsid w:val="000E6E7C"/>
    <w:rsid w:val="00103EBD"/>
    <w:rsid w:val="00115636"/>
    <w:rsid w:val="00131E32"/>
    <w:rsid w:val="00144020"/>
    <w:rsid w:val="0017522E"/>
    <w:rsid w:val="001951F3"/>
    <w:rsid w:val="001B7612"/>
    <w:rsid w:val="001B7DCE"/>
    <w:rsid w:val="001D3716"/>
    <w:rsid w:val="00257A5C"/>
    <w:rsid w:val="002A654C"/>
    <w:rsid w:val="002A6CEA"/>
    <w:rsid w:val="002B4CAE"/>
    <w:rsid w:val="002C2BCF"/>
    <w:rsid w:val="002D440F"/>
    <w:rsid w:val="002F6DC4"/>
    <w:rsid w:val="00332F87"/>
    <w:rsid w:val="00384308"/>
    <w:rsid w:val="003A12A1"/>
    <w:rsid w:val="00402115"/>
    <w:rsid w:val="00414AB3"/>
    <w:rsid w:val="00416DB4"/>
    <w:rsid w:val="00422894"/>
    <w:rsid w:val="00442039"/>
    <w:rsid w:val="004501C8"/>
    <w:rsid w:val="004A0671"/>
    <w:rsid w:val="004B75D4"/>
    <w:rsid w:val="004C6469"/>
    <w:rsid w:val="00582F6E"/>
    <w:rsid w:val="005D5F74"/>
    <w:rsid w:val="005E4112"/>
    <w:rsid w:val="00656BBB"/>
    <w:rsid w:val="00680ABD"/>
    <w:rsid w:val="006A37C1"/>
    <w:rsid w:val="006C2156"/>
    <w:rsid w:val="006C6F39"/>
    <w:rsid w:val="00710FE0"/>
    <w:rsid w:val="00767AA3"/>
    <w:rsid w:val="00772652"/>
    <w:rsid w:val="00783CE5"/>
    <w:rsid w:val="007B1B1C"/>
    <w:rsid w:val="00844676"/>
    <w:rsid w:val="00845DF9"/>
    <w:rsid w:val="0085179F"/>
    <w:rsid w:val="008862B2"/>
    <w:rsid w:val="008A4A2F"/>
    <w:rsid w:val="008A5C51"/>
    <w:rsid w:val="008C7D13"/>
    <w:rsid w:val="00950F7C"/>
    <w:rsid w:val="00960B9F"/>
    <w:rsid w:val="009630A0"/>
    <w:rsid w:val="00995BDF"/>
    <w:rsid w:val="009A3DC8"/>
    <w:rsid w:val="009E7D83"/>
    <w:rsid w:val="00A12721"/>
    <w:rsid w:val="00A42F10"/>
    <w:rsid w:val="00A7770B"/>
    <w:rsid w:val="00A90BFA"/>
    <w:rsid w:val="00AD3DB7"/>
    <w:rsid w:val="00B15919"/>
    <w:rsid w:val="00B34969"/>
    <w:rsid w:val="00B41E90"/>
    <w:rsid w:val="00B52584"/>
    <w:rsid w:val="00B82472"/>
    <w:rsid w:val="00C05CA6"/>
    <w:rsid w:val="00C85224"/>
    <w:rsid w:val="00C861FD"/>
    <w:rsid w:val="00CD1F13"/>
    <w:rsid w:val="00CD235D"/>
    <w:rsid w:val="00D00D62"/>
    <w:rsid w:val="00D5469B"/>
    <w:rsid w:val="00D67865"/>
    <w:rsid w:val="00DE3688"/>
    <w:rsid w:val="00E034FD"/>
    <w:rsid w:val="00E0486E"/>
    <w:rsid w:val="00E178BC"/>
    <w:rsid w:val="00E94B9D"/>
    <w:rsid w:val="00EC00C4"/>
    <w:rsid w:val="00EF2176"/>
    <w:rsid w:val="00F04B33"/>
    <w:rsid w:val="00F0757A"/>
    <w:rsid w:val="00F313A7"/>
    <w:rsid w:val="00F41480"/>
    <w:rsid w:val="00F43081"/>
    <w:rsid w:val="00FB6917"/>
    <w:rsid w:val="00FE1B91"/>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F77314"/>
  <w15:docId w15:val="{5F7576CF-9E5E-4FF0-9643-75C5D791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595</Words>
  <Characters>3398</Characters>
  <Application>Microsoft Office Word</Application>
  <DocSecurity>8</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Paroksh Potdar</cp:lastModifiedBy>
  <cp:revision>2</cp:revision>
  <cp:lastPrinted>1899-12-31T18:30:00Z</cp:lastPrinted>
  <dcterms:created xsi:type="dcterms:W3CDTF">2023-02-21T05:45:00Z</dcterms:created>
  <dcterms:modified xsi:type="dcterms:W3CDTF">2023-02-21T05:45:00Z</dcterms:modified>
</cp:coreProperties>
</file>